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jc w:val="center"/>
        <w:tblLook w:val="04A0" w:firstRow="1" w:lastRow="0" w:firstColumn="1" w:lastColumn="0" w:noHBand="0" w:noVBand="1"/>
      </w:tblPr>
      <w:tblGrid>
        <w:gridCol w:w="1080"/>
        <w:gridCol w:w="1196"/>
        <w:gridCol w:w="2151"/>
        <w:gridCol w:w="4526"/>
      </w:tblGrid>
      <w:tr w:rsidR="00C43CDA" w14:paraId="48CAD3FA" w14:textId="77777777" w:rsidTr="00264E92">
        <w:trPr>
          <w:jc w:val="center"/>
        </w:trPr>
        <w:tc>
          <w:tcPr>
            <w:tcW w:w="1080" w:type="dxa"/>
            <w:vAlign w:val="center"/>
          </w:tcPr>
          <w:p w14:paraId="47B20039" w14:textId="3C88E02A" w:rsidR="00C43CDA" w:rsidRPr="00644A54" w:rsidRDefault="00C43CDA" w:rsidP="00264E92">
            <w:pPr>
              <w:bidi/>
              <w:spacing w:before="0" w:after="0"/>
              <w:jc w:val="center"/>
              <w:rPr>
                <w:sz w:val="24"/>
                <w:szCs w:val="24"/>
              </w:rPr>
            </w:pPr>
            <w:bookmarkStart w:id="0" w:name="_Toc508697246"/>
            <w:r>
              <w:rPr>
                <w:sz w:val="24"/>
                <w:szCs w:val="24"/>
              </w:rPr>
              <w:t>BN</w:t>
            </w:r>
          </w:p>
        </w:tc>
        <w:tc>
          <w:tcPr>
            <w:tcW w:w="1196" w:type="dxa"/>
            <w:vAlign w:val="center"/>
          </w:tcPr>
          <w:p w14:paraId="12BF6B11" w14:textId="6CA07C50" w:rsidR="00C43CDA" w:rsidRPr="00644A54" w:rsidRDefault="00C43CDA" w:rsidP="00264E92">
            <w:pPr>
              <w:bidi/>
              <w:spacing w:before="0" w:after="0"/>
              <w:jc w:val="center"/>
              <w:rPr>
                <w:sz w:val="24"/>
                <w:szCs w:val="24"/>
              </w:rPr>
            </w:pPr>
            <w:r>
              <w:rPr>
                <w:sz w:val="24"/>
                <w:szCs w:val="24"/>
              </w:rPr>
              <w:t>Section</w:t>
            </w:r>
          </w:p>
        </w:tc>
        <w:tc>
          <w:tcPr>
            <w:tcW w:w="2151" w:type="dxa"/>
            <w:vAlign w:val="center"/>
          </w:tcPr>
          <w:p w14:paraId="547B3547" w14:textId="0176D1B8" w:rsidR="00C43CDA" w:rsidRPr="00644A54" w:rsidRDefault="00C43CDA" w:rsidP="00264E92">
            <w:pPr>
              <w:bidi/>
              <w:spacing w:before="0" w:after="0"/>
              <w:jc w:val="center"/>
              <w:rPr>
                <w:sz w:val="24"/>
                <w:szCs w:val="24"/>
              </w:rPr>
            </w:pPr>
            <w:r>
              <w:rPr>
                <w:sz w:val="24"/>
                <w:szCs w:val="24"/>
              </w:rPr>
              <w:t>Student ID</w:t>
            </w:r>
          </w:p>
        </w:tc>
        <w:tc>
          <w:tcPr>
            <w:tcW w:w="4526" w:type="dxa"/>
            <w:vAlign w:val="center"/>
          </w:tcPr>
          <w:p w14:paraId="15B7D749" w14:textId="1006C00D" w:rsidR="00C43CDA" w:rsidRPr="00644A54" w:rsidRDefault="00C43CDA" w:rsidP="00264E92">
            <w:pPr>
              <w:bidi/>
              <w:spacing w:before="0" w:after="0"/>
              <w:jc w:val="center"/>
              <w:rPr>
                <w:sz w:val="24"/>
                <w:szCs w:val="24"/>
                <w:rtl/>
                <w:lang w:val="en-US" w:bidi="ar-EG"/>
              </w:rPr>
            </w:pPr>
            <w:r w:rsidRPr="00644A54">
              <w:rPr>
                <w:rFonts w:hint="cs"/>
                <w:sz w:val="24"/>
                <w:szCs w:val="24"/>
                <w:rtl/>
                <w:lang w:val="en-US" w:bidi="ar-EG"/>
              </w:rPr>
              <w:t>اسم الطالب</w:t>
            </w:r>
          </w:p>
        </w:tc>
      </w:tr>
      <w:tr w:rsidR="00C43CDA" w14:paraId="657D38E1" w14:textId="77777777" w:rsidTr="00264E92">
        <w:trPr>
          <w:jc w:val="center"/>
        </w:trPr>
        <w:tc>
          <w:tcPr>
            <w:tcW w:w="1080" w:type="dxa"/>
          </w:tcPr>
          <w:p w14:paraId="2832EA19" w14:textId="37296394" w:rsidR="00C43CDA" w:rsidRDefault="00C43CDA" w:rsidP="00AB31AB">
            <w:pPr>
              <w:keepNext/>
              <w:keepLines/>
              <w:bidi/>
              <w:spacing w:before="0" w:after="0"/>
              <w:jc w:val="center"/>
              <w:outlineLvl w:val="0"/>
              <w:rPr>
                <w:b/>
                <w:bCs/>
                <w:kern w:val="1"/>
                <w:sz w:val="30"/>
                <w:szCs w:val="32"/>
              </w:rPr>
            </w:pPr>
            <w:r>
              <w:rPr>
                <w:rFonts w:hint="cs"/>
                <w:b/>
                <w:bCs/>
                <w:kern w:val="1"/>
                <w:sz w:val="30"/>
                <w:szCs w:val="32"/>
                <w:rtl/>
              </w:rPr>
              <w:t>600</w:t>
            </w:r>
          </w:p>
        </w:tc>
        <w:tc>
          <w:tcPr>
            <w:tcW w:w="1196" w:type="dxa"/>
          </w:tcPr>
          <w:p w14:paraId="444B9779" w14:textId="56727AB6" w:rsidR="00C43CDA" w:rsidRDefault="00C43CDA" w:rsidP="00AB31AB">
            <w:pPr>
              <w:keepNext/>
              <w:keepLines/>
              <w:bidi/>
              <w:spacing w:before="0" w:after="0"/>
              <w:jc w:val="center"/>
              <w:outlineLvl w:val="0"/>
              <w:rPr>
                <w:b/>
                <w:bCs/>
                <w:kern w:val="1"/>
                <w:sz w:val="30"/>
                <w:szCs w:val="32"/>
              </w:rPr>
            </w:pPr>
            <w:r>
              <w:rPr>
                <w:rFonts w:hint="cs"/>
                <w:b/>
                <w:bCs/>
                <w:kern w:val="1"/>
                <w:sz w:val="30"/>
                <w:szCs w:val="32"/>
                <w:rtl/>
              </w:rPr>
              <w:t>5</w:t>
            </w:r>
          </w:p>
        </w:tc>
        <w:tc>
          <w:tcPr>
            <w:tcW w:w="2151" w:type="dxa"/>
          </w:tcPr>
          <w:p w14:paraId="22FEE75B" w14:textId="76B7BAA1" w:rsidR="00C43CDA" w:rsidRDefault="00C43CDA" w:rsidP="00AB31AB">
            <w:pPr>
              <w:keepNext/>
              <w:keepLines/>
              <w:bidi/>
              <w:spacing w:before="0" w:after="0"/>
              <w:jc w:val="center"/>
              <w:outlineLvl w:val="0"/>
              <w:rPr>
                <w:b/>
                <w:bCs/>
                <w:kern w:val="1"/>
                <w:sz w:val="30"/>
                <w:szCs w:val="32"/>
              </w:rPr>
            </w:pPr>
            <w:r>
              <w:rPr>
                <w:rFonts w:hint="cs"/>
                <w:b/>
                <w:bCs/>
                <w:kern w:val="1"/>
                <w:sz w:val="30"/>
                <w:szCs w:val="32"/>
                <w:rtl/>
              </w:rPr>
              <w:t>33789</w:t>
            </w:r>
          </w:p>
        </w:tc>
        <w:tc>
          <w:tcPr>
            <w:tcW w:w="4526" w:type="dxa"/>
          </w:tcPr>
          <w:p w14:paraId="27FE6534" w14:textId="26DB4CBA" w:rsidR="00C43CDA" w:rsidRDefault="00C43CDA" w:rsidP="00AB31AB">
            <w:pPr>
              <w:keepNext/>
              <w:keepLines/>
              <w:bidi/>
              <w:spacing w:before="0" w:after="0"/>
              <w:jc w:val="center"/>
              <w:outlineLvl w:val="0"/>
              <w:rPr>
                <w:b/>
                <w:bCs/>
                <w:kern w:val="1"/>
                <w:sz w:val="30"/>
                <w:szCs w:val="32"/>
                <w:lang w:bidi="ar-EG"/>
              </w:rPr>
            </w:pPr>
            <w:r>
              <w:rPr>
                <w:rFonts w:hint="cs"/>
                <w:b/>
                <w:bCs/>
                <w:kern w:val="1"/>
                <w:sz w:val="30"/>
                <w:szCs w:val="32"/>
                <w:rtl/>
                <w:lang w:bidi="ar-EG"/>
              </w:rPr>
              <w:t>أحمد محمد أبوالمفهومية</w:t>
            </w:r>
          </w:p>
        </w:tc>
      </w:tr>
      <w:tr w:rsidR="00C43CDA" w14:paraId="0CFE4F24" w14:textId="77777777" w:rsidTr="00264E92">
        <w:trPr>
          <w:jc w:val="center"/>
        </w:trPr>
        <w:tc>
          <w:tcPr>
            <w:tcW w:w="1080" w:type="dxa"/>
          </w:tcPr>
          <w:p w14:paraId="24AEA652" w14:textId="62D3E51E" w:rsidR="00C43CDA" w:rsidRDefault="00C43CDA" w:rsidP="00AB31AB">
            <w:pPr>
              <w:keepNext/>
              <w:keepLines/>
              <w:bidi/>
              <w:spacing w:after="0"/>
              <w:jc w:val="center"/>
              <w:outlineLvl w:val="0"/>
              <w:rPr>
                <w:b/>
                <w:bCs/>
                <w:kern w:val="1"/>
                <w:sz w:val="30"/>
                <w:szCs w:val="32"/>
                <w:rtl/>
              </w:rPr>
            </w:pPr>
          </w:p>
        </w:tc>
        <w:tc>
          <w:tcPr>
            <w:tcW w:w="1196" w:type="dxa"/>
          </w:tcPr>
          <w:p w14:paraId="5B2F6124" w14:textId="77777777" w:rsidR="00C43CDA" w:rsidRDefault="00C43CDA" w:rsidP="00AB31AB">
            <w:pPr>
              <w:keepNext/>
              <w:keepLines/>
              <w:bidi/>
              <w:spacing w:after="0"/>
              <w:jc w:val="center"/>
              <w:outlineLvl w:val="0"/>
              <w:rPr>
                <w:b/>
                <w:bCs/>
                <w:kern w:val="1"/>
                <w:sz w:val="30"/>
                <w:szCs w:val="32"/>
                <w:rtl/>
              </w:rPr>
            </w:pPr>
          </w:p>
        </w:tc>
        <w:tc>
          <w:tcPr>
            <w:tcW w:w="2151" w:type="dxa"/>
          </w:tcPr>
          <w:p w14:paraId="43AE9B9D" w14:textId="77777777" w:rsidR="00C43CDA" w:rsidRDefault="00C43CDA" w:rsidP="00AB31AB">
            <w:pPr>
              <w:keepNext/>
              <w:keepLines/>
              <w:bidi/>
              <w:spacing w:after="0"/>
              <w:jc w:val="center"/>
              <w:outlineLvl w:val="0"/>
              <w:rPr>
                <w:b/>
                <w:bCs/>
                <w:kern w:val="1"/>
                <w:sz w:val="30"/>
                <w:szCs w:val="32"/>
                <w:rtl/>
              </w:rPr>
            </w:pPr>
          </w:p>
        </w:tc>
        <w:tc>
          <w:tcPr>
            <w:tcW w:w="4526" w:type="dxa"/>
          </w:tcPr>
          <w:p w14:paraId="1C94A157" w14:textId="10092770" w:rsidR="00C43CDA" w:rsidRDefault="00C43CDA" w:rsidP="00264E92">
            <w:pPr>
              <w:keepNext/>
              <w:keepLines/>
              <w:bidi/>
              <w:spacing w:after="0"/>
              <w:jc w:val="center"/>
              <w:outlineLvl w:val="0"/>
              <w:rPr>
                <w:b/>
                <w:bCs/>
                <w:kern w:val="1"/>
                <w:sz w:val="30"/>
                <w:szCs w:val="32"/>
                <w:rtl/>
                <w:lang w:bidi="ar-EG"/>
              </w:rPr>
            </w:pPr>
            <w:r>
              <w:rPr>
                <w:rFonts w:hint="cs"/>
                <w:b/>
                <w:bCs/>
                <w:kern w:val="1"/>
                <w:sz w:val="30"/>
                <w:szCs w:val="32"/>
                <w:rtl/>
                <w:lang w:bidi="ar-EG"/>
              </w:rPr>
              <w:t>سمير محمد أبوالمفهومية</w:t>
            </w:r>
          </w:p>
        </w:tc>
      </w:tr>
    </w:tbl>
    <w:p w14:paraId="5B3D3093" w14:textId="08453A17" w:rsidR="00644A54" w:rsidRDefault="00644A54" w:rsidP="00AB31AB">
      <w:pPr>
        <w:keepNext/>
        <w:keepLines/>
        <w:bidi/>
        <w:spacing w:after="0"/>
        <w:jc w:val="center"/>
        <w:outlineLvl w:val="0"/>
        <w:rPr>
          <w:b/>
          <w:bCs/>
          <w:kern w:val="1"/>
          <w:sz w:val="30"/>
          <w:szCs w:val="32"/>
          <w:rtl/>
        </w:rPr>
      </w:pPr>
    </w:p>
    <w:p w14:paraId="7711A6EB" w14:textId="1C345423" w:rsidR="000B066E" w:rsidRPr="000B066E" w:rsidRDefault="000B066E" w:rsidP="000B066E">
      <w:pPr>
        <w:rPr>
          <w:b/>
          <w:bCs/>
          <w:color w:val="FF0000"/>
          <w:lang w:val="en-US"/>
        </w:rPr>
      </w:pPr>
      <w:r w:rsidRPr="000B066E">
        <w:rPr>
          <w:b/>
          <w:bCs/>
          <w:color w:val="FF0000"/>
          <w:lang w:val="en-US"/>
        </w:rPr>
        <w:t xml:space="preserve">Important Note: Maximum document length is </w:t>
      </w:r>
      <w:r w:rsidR="00F66C69">
        <w:rPr>
          <w:b/>
          <w:bCs/>
          <w:color w:val="FF0000"/>
          <w:lang w:val="en-US"/>
        </w:rPr>
        <w:t>5</w:t>
      </w:r>
      <w:r w:rsidRPr="000B066E">
        <w:rPr>
          <w:b/>
          <w:bCs/>
          <w:color w:val="FF0000"/>
          <w:lang w:val="en-US"/>
        </w:rPr>
        <w:t xml:space="preserve"> pages. </w:t>
      </w:r>
    </w:p>
    <w:bookmarkEnd w:id="0"/>
    <w:p w14:paraId="6D1326B2" w14:textId="1D4BDC43" w:rsidR="00390268" w:rsidRDefault="00264E92" w:rsidP="00644A54">
      <w:pPr>
        <w:pStyle w:val="Heading1"/>
        <w:tabs>
          <w:tab w:val="left" w:pos="432"/>
        </w:tabs>
        <w:spacing w:before="0" w:after="0" w:line="240" w:lineRule="auto"/>
      </w:pPr>
      <w:r>
        <w:rPr>
          <w:lang w:val="en-US"/>
        </w:rPr>
        <w:t>System Design</w:t>
      </w:r>
    </w:p>
    <w:p w14:paraId="6B2B0EA0" w14:textId="51B1BBC0" w:rsidR="00264E92" w:rsidRDefault="00644A54" w:rsidP="00264E92">
      <w:r>
        <w:t xml:space="preserve">Here </w:t>
      </w:r>
      <w:proofErr w:type="gramStart"/>
      <w:r>
        <w:t>provide</w:t>
      </w:r>
      <w:proofErr w:type="gramEnd"/>
      <w:r>
        <w:t xml:space="preserve"> overview of your project design. List the main structures and operation supported</w:t>
      </w:r>
      <w:r w:rsidR="004C061D">
        <w:t>. Use a graph showing the design of the structures</w:t>
      </w:r>
      <w:r>
        <w:t xml:space="preserve">. </w:t>
      </w:r>
      <w:r w:rsidR="00264E92">
        <w:t xml:space="preserve">Also show the flow of the main operations and how they affect the structures. Some example message sequence chart is depicted. Below. You may use </w:t>
      </w:r>
      <w:proofErr w:type="spellStart"/>
      <w:r w:rsidR="00264E92">
        <w:t>psedu</w:t>
      </w:r>
      <w:proofErr w:type="spellEnd"/>
      <w:r w:rsidR="00264E92">
        <w:t xml:space="preserve">-code or capture parts of your code with good comments. Be creative. </w:t>
      </w:r>
    </w:p>
    <w:p w14:paraId="58C1E003" w14:textId="6DDCFBB8" w:rsidR="004B7E2D" w:rsidRDefault="004B7E2D" w:rsidP="004B7E2D"/>
    <w:p w14:paraId="5E286F46" w14:textId="259DA531" w:rsidR="004C061D" w:rsidRDefault="00AC6311" w:rsidP="00AC6311">
      <w:pPr>
        <w:pStyle w:val="Figure"/>
      </w:pPr>
      <w:r>
        <w:rPr>
          <w:noProof/>
        </w:rPr>
        <w:drawing>
          <wp:inline distT="0" distB="0" distL="0" distR="0" wp14:anchorId="3DFFE9F8" wp14:editId="53F2A1CA">
            <wp:extent cx="2339436" cy="1258214"/>
            <wp:effectExtent l="0" t="0" r="3810" b="0"/>
            <wp:docPr id="4" name="Picture 4" descr="Hash tables explained [step-by-step example] · Your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sh tables explained [step-by-step example] · YourBas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6644" cy="1272847"/>
                    </a:xfrm>
                    <a:prstGeom prst="rect">
                      <a:avLst/>
                    </a:prstGeom>
                    <a:noFill/>
                    <a:ln>
                      <a:noFill/>
                    </a:ln>
                  </pic:spPr>
                </pic:pic>
              </a:graphicData>
            </a:graphic>
          </wp:inline>
        </w:drawing>
      </w:r>
    </w:p>
    <w:p w14:paraId="443C55AB" w14:textId="6C1FFD21" w:rsidR="00AC6311" w:rsidRDefault="00AC6311" w:rsidP="00AC6311">
      <w:pPr>
        <w:pStyle w:val="Captions"/>
      </w:pPr>
      <w:r>
        <w:t xml:space="preserve">Figure </w:t>
      </w:r>
      <w:r>
        <w:fldChar w:fldCharType="begin"/>
      </w:r>
      <w:r>
        <w:instrText xml:space="preserve"> SEQ "Figure" \*Arabic </w:instrText>
      </w:r>
      <w:r>
        <w:fldChar w:fldCharType="separate"/>
      </w:r>
      <w:r>
        <w:rPr>
          <w:noProof/>
        </w:rPr>
        <w:t>1</w:t>
      </w:r>
      <w:r>
        <w:fldChar w:fldCharType="end"/>
      </w:r>
      <w:r>
        <w:t xml:space="preserve">: Example Data Structure Design </w:t>
      </w:r>
    </w:p>
    <w:p w14:paraId="5E830E88" w14:textId="77777777" w:rsidR="00264E92" w:rsidRDefault="00264E92" w:rsidP="00264E92">
      <w:pPr>
        <w:pStyle w:val="Captions"/>
      </w:pPr>
      <w:r>
        <w:rPr>
          <w:noProof/>
        </w:rPr>
        <w:drawing>
          <wp:inline distT="0" distB="0" distL="0" distR="0" wp14:anchorId="4FA1F2FA" wp14:editId="10C440B2">
            <wp:extent cx="1931310" cy="2443277"/>
            <wp:effectExtent l="0" t="0" r="0" b="0"/>
            <wp:docPr id="3" name="Picture 3" descr="https://www.researchgate.net/publication/220243311/figure/fig6/AS:340799368777766@1458264309572/A-flow-chart-for-classifying-the-incoming-packets_W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researchgate.net/publication/220243311/figure/fig6/AS:340799368777766@1458264309572/A-flow-chart-for-classifying-the-incoming-packets_W64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6699" cy="2462745"/>
                    </a:xfrm>
                    <a:prstGeom prst="rect">
                      <a:avLst/>
                    </a:prstGeom>
                    <a:noFill/>
                    <a:ln>
                      <a:noFill/>
                    </a:ln>
                  </pic:spPr>
                </pic:pic>
              </a:graphicData>
            </a:graphic>
          </wp:inline>
        </w:drawing>
      </w:r>
      <w:r w:rsidRPr="004C061D">
        <w:t xml:space="preserve"> </w:t>
      </w:r>
    </w:p>
    <w:p w14:paraId="64D161CD" w14:textId="77777777" w:rsidR="00264E92" w:rsidRDefault="00264E92" w:rsidP="00264E92">
      <w:pPr>
        <w:pStyle w:val="Captions"/>
      </w:pPr>
      <w:r>
        <w:t xml:space="preserve">Figure </w:t>
      </w:r>
      <w:r>
        <w:fldChar w:fldCharType="begin"/>
      </w:r>
      <w:r>
        <w:instrText xml:space="preserve"> SEQ "Figure" \*Arabic </w:instrText>
      </w:r>
      <w:r>
        <w:fldChar w:fldCharType="separate"/>
      </w:r>
      <w:r>
        <w:rPr>
          <w:noProof/>
        </w:rPr>
        <w:t>2</w:t>
      </w:r>
      <w:r>
        <w:fldChar w:fldCharType="end"/>
      </w:r>
      <w:r>
        <w:t>: Message Sequence showing object interaction</w:t>
      </w:r>
    </w:p>
    <w:p w14:paraId="223ECE74" w14:textId="77777777" w:rsidR="00264E92" w:rsidRDefault="00264E92" w:rsidP="00AC6311">
      <w:pPr>
        <w:pStyle w:val="Captions"/>
      </w:pPr>
    </w:p>
    <w:p w14:paraId="59ABF159" w14:textId="3456CF01" w:rsidR="00264E92" w:rsidRDefault="00264E92" w:rsidP="00AC6311">
      <w:pPr>
        <w:pStyle w:val="Captions"/>
      </w:pPr>
    </w:p>
    <w:p w14:paraId="7CE30265" w14:textId="77777777" w:rsidR="00264E92" w:rsidRDefault="00264E92" w:rsidP="00264E92">
      <w:pPr>
        <w:pStyle w:val="Figure"/>
      </w:pPr>
      <w:r w:rsidRPr="00400507">
        <w:rPr>
          <w:noProof/>
        </w:rPr>
        <w:drawing>
          <wp:inline distT="0" distB="0" distL="0" distR="0" wp14:anchorId="4649B8FB" wp14:editId="154A468F">
            <wp:extent cx="3364992" cy="2113592"/>
            <wp:effectExtent l="0" t="0" r="6985" b="1270"/>
            <wp:docPr id="2" name="Picture 2" descr="https://ars.els-cdn.com/content/image/3-s2.0-B9780750662727500087-f05-10-9780750662727.jp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rs.els-cdn.com/content/image/3-s2.0-B9780750662727500087-f05-10-9780750662727.jpg?_"/>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0152" cy="2123114"/>
                    </a:xfrm>
                    <a:prstGeom prst="rect">
                      <a:avLst/>
                    </a:prstGeom>
                    <a:noFill/>
                    <a:ln>
                      <a:noFill/>
                    </a:ln>
                  </pic:spPr>
                </pic:pic>
              </a:graphicData>
            </a:graphic>
          </wp:inline>
        </w:drawing>
      </w:r>
    </w:p>
    <w:p w14:paraId="2BDFDDB8" w14:textId="77777777" w:rsidR="00264E92" w:rsidRDefault="00264E92" w:rsidP="00264E92">
      <w:pPr>
        <w:pStyle w:val="Captions"/>
      </w:pPr>
      <w:r>
        <w:t xml:space="preserve">Figure </w:t>
      </w:r>
      <w:r>
        <w:fldChar w:fldCharType="begin"/>
      </w:r>
      <w:r>
        <w:instrText xml:space="preserve"> SEQ "Figure" \*Arabic </w:instrText>
      </w:r>
      <w:r>
        <w:fldChar w:fldCharType="separate"/>
      </w:r>
      <w:r>
        <w:rPr>
          <w:noProof/>
        </w:rPr>
        <w:t>3</w:t>
      </w:r>
      <w:r>
        <w:fldChar w:fldCharType="end"/>
      </w:r>
      <w:r>
        <w:t>: Message Sequence showing object interaction</w:t>
      </w:r>
    </w:p>
    <w:p w14:paraId="015033E1" w14:textId="77777777" w:rsidR="00264E92" w:rsidRDefault="00264E92" w:rsidP="00AC6311">
      <w:pPr>
        <w:pStyle w:val="Captions"/>
      </w:pPr>
    </w:p>
    <w:p w14:paraId="4A8C2592" w14:textId="1C89ACB5" w:rsidR="00B231ED" w:rsidRDefault="00264E92" w:rsidP="005A2F3A">
      <w:pPr>
        <w:pStyle w:val="Heading1"/>
      </w:pPr>
      <w:r>
        <w:lastRenderedPageBreak/>
        <w:t>Results and Discussion</w:t>
      </w:r>
    </w:p>
    <w:p w14:paraId="58A8A9C9" w14:textId="77777777" w:rsidR="00264E92" w:rsidRDefault="00264E92" w:rsidP="00264E92">
      <w:pPr>
        <w:pStyle w:val="Captions"/>
      </w:pPr>
      <w:bookmarkStart w:id="1" w:name="_Toc316498517"/>
      <w:r>
        <w:t xml:space="preserve">Table </w:t>
      </w:r>
      <w:r>
        <w:fldChar w:fldCharType="begin"/>
      </w:r>
      <w:r>
        <w:instrText xml:space="preserve"> SEQ "Table" \*Arabic </w:instrText>
      </w:r>
      <w:r>
        <w:fldChar w:fldCharType="separate"/>
      </w:r>
      <w:r>
        <w:rPr>
          <w:noProof/>
        </w:rPr>
        <w:t>1</w:t>
      </w:r>
      <w:r>
        <w:fldChar w:fldCharType="end"/>
      </w:r>
      <w:r>
        <w:t>: CQI Index and Corresponding MCS</w:t>
      </w:r>
      <w:bookmarkEnd w:id="1"/>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40"/>
        <w:gridCol w:w="1061"/>
        <w:gridCol w:w="980"/>
        <w:gridCol w:w="1429"/>
      </w:tblGrid>
      <w:tr w:rsidR="00264E92" w14:paraId="09A99BF1" w14:textId="77777777" w:rsidTr="004D1164">
        <w:trPr>
          <w:trHeight w:val="485"/>
          <w:tblHeader/>
          <w:jc w:val="center"/>
        </w:trPr>
        <w:tc>
          <w:tcPr>
            <w:tcW w:w="540" w:type="dxa"/>
            <w:vAlign w:val="center"/>
          </w:tcPr>
          <w:p w14:paraId="59865DC8" w14:textId="77777777" w:rsidR="00264E92" w:rsidRPr="009F1F22" w:rsidRDefault="00264E92" w:rsidP="004D1164">
            <w:pPr>
              <w:pStyle w:val="Table"/>
              <w:spacing w:after="0"/>
              <w:rPr>
                <w:sz w:val="16"/>
                <w:szCs w:val="16"/>
              </w:rPr>
            </w:pPr>
            <w:r w:rsidRPr="009F1F22">
              <w:rPr>
                <w:sz w:val="16"/>
                <w:szCs w:val="16"/>
              </w:rPr>
              <w:t>CQI</w:t>
            </w:r>
          </w:p>
        </w:tc>
        <w:tc>
          <w:tcPr>
            <w:tcW w:w="1061" w:type="dxa"/>
            <w:vAlign w:val="center"/>
          </w:tcPr>
          <w:p w14:paraId="12C8B2BA" w14:textId="77777777" w:rsidR="00264E92" w:rsidRPr="009F1F22" w:rsidRDefault="00264E92" w:rsidP="004D1164">
            <w:pPr>
              <w:pStyle w:val="Table"/>
              <w:spacing w:after="0"/>
              <w:rPr>
                <w:sz w:val="16"/>
                <w:szCs w:val="16"/>
              </w:rPr>
            </w:pPr>
            <w:r w:rsidRPr="009F1F22">
              <w:rPr>
                <w:sz w:val="16"/>
                <w:szCs w:val="16"/>
              </w:rPr>
              <w:t>Modulation</w:t>
            </w:r>
          </w:p>
        </w:tc>
        <w:tc>
          <w:tcPr>
            <w:tcW w:w="980" w:type="dxa"/>
            <w:vAlign w:val="center"/>
          </w:tcPr>
          <w:p w14:paraId="387D40B8" w14:textId="77777777" w:rsidR="00264E92" w:rsidRPr="009F1F22" w:rsidRDefault="00264E92" w:rsidP="004D1164">
            <w:pPr>
              <w:pStyle w:val="Table"/>
              <w:spacing w:after="0"/>
              <w:rPr>
                <w:sz w:val="16"/>
                <w:szCs w:val="16"/>
              </w:rPr>
            </w:pPr>
            <w:r w:rsidRPr="009F1F22">
              <w:rPr>
                <w:sz w:val="16"/>
                <w:szCs w:val="16"/>
              </w:rPr>
              <w:t>Effective Code Rate</w:t>
            </w:r>
          </w:p>
        </w:tc>
        <w:tc>
          <w:tcPr>
            <w:tcW w:w="1429" w:type="dxa"/>
            <w:vAlign w:val="center"/>
          </w:tcPr>
          <w:p w14:paraId="3828A0B2" w14:textId="77777777" w:rsidR="00264E92" w:rsidRPr="009F1F22" w:rsidRDefault="00264E92" w:rsidP="004D1164">
            <w:pPr>
              <w:pStyle w:val="Table"/>
              <w:spacing w:after="0"/>
              <w:rPr>
                <w:sz w:val="16"/>
                <w:szCs w:val="16"/>
              </w:rPr>
            </w:pPr>
            <w:r w:rsidRPr="009F1F22">
              <w:rPr>
                <w:sz w:val="16"/>
                <w:szCs w:val="16"/>
              </w:rPr>
              <w:t>ECRx1024</w:t>
            </w:r>
          </w:p>
        </w:tc>
      </w:tr>
      <w:tr w:rsidR="00264E92" w14:paraId="07DD1789" w14:textId="77777777" w:rsidTr="004D1164">
        <w:trPr>
          <w:trHeight w:val="243"/>
          <w:jc w:val="center"/>
        </w:trPr>
        <w:tc>
          <w:tcPr>
            <w:tcW w:w="540" w:type="dxa"/>
            <w:vAlign w:val="center"/>
          </w:tcPr>
          <w:p w14:paraId="4AD026C5" w14:textId="77777777" w:rsidR="00264E92" w:rsidRPr="00441D05" w:rsidRDefault="00264E92" w:rsidP="004D1164">
            <w:pPr>
              <w:pStyle w:val="Table"/>
              <w:spacing w:after="0"/>
            </w:pPr>
            <w:r>
              <w:t>0</w:t>
            </w:r>
          </w:p>
        </w:tc>
        <w:tc>
          <w:tcPr>
            <w:tcW w:w="3470" w:type="dxa"/>
            <w:gridSpan w:val="3"/>
            <w:vAlign w:val="center"/>
          </w:tcPr>
          <w:p w14:paraId="2E6C3294" w14:textId="77777777" w:rsidR="00264E92" w:rsidRDefault="00264E92" w:rsidP="004D1164">
            <w:pPr>
              <w:pStyle w:val="Table"/>
              <w:spacing w:after="0"/>
              <w:rPr>
                <w:sz w:val="16"/>
                <w:szCs w:val="16"/>
              </w:rPr>
            </w:pPr>
            <w:r>
              <w:rPr>
                <w:sz w:val="16"/>
                <w:szCs w:val="16"/>
              </w:rPr>
              <w:t>No transmission</w:t>
            </w:r>
          </w:p>
        </w:tc>
      </w:tr>
      <w:tr w:rsidR="00264E92" w14:paraId="3CE7C223" w14:textId="77777777" w:rsidTr="004D1164">
        <w:trPr>
          <w:trHeight w:val="243"/>
          <w:jc w:val="center"/>
        </w:trPr>
        <w:tc>
          <w:tcPr>
            <w:tcW w:w="540" w:type="dxa"/>
            <w:vAlign w:val="center"/>
          </w:tcPr>
          <w:p w14:paraId="47DC85FC" w14:textId="77777777" w:rsidR="00264E92" w:rsidRDefault="00264E92" w:rsidP="004D1164">
            <w:pPr>
              <w:pStyle w:val="Table"/>
              <w:spacing w:after="0"/>
              <w:rPr>
                <w:sz w:val="8"/>
                <w:szCs w:val="8"/>
              </w:rPr>
            </w:pPr>
            <w:r w:rsidRPr="00441D05">
              <w:t>1</w:t>
            </w:r>
          </w:p>
        </w:tc>
        <w:tc>
          <w:tcPr>
            <w:tcW w:w="1061" w:type="dxa"/>
            <w:vAlign w:val="center"/>
          </w:tcPr>
          <w:p w14:paraId="720CFC9F" w14:textId="77777777" w:rsidR="00264E92" w:rsidRDefault="00264E92" w:rsidP="004D1164">
            <w:pPr>
              <w:pStyle w:val="Table"/>
              <w:spacing w:after="0"/>
              <w:rPr>
                <w:sz w:val="16"/>
                <w:szCs w:val="16"/>
              </w:rPr>
            </w:pPr>
            <w:r>
              <w:rPr>
                <w:sz w:val="16"/>
                <w:szCs w:val="16"/>
              </w:rPr>
              <w:t>4QAM</w:t>
            </w:r>
          </w:p>
        </w:tc>
        <w:tc>
          <w:tcPr>
            <w:tcW w:w="980" w:type="dxa"/>
            <w:vAlign w:val="center"/>
          </w:tcPr>
          <w:p w14:paraId="77444510" w14:textId="77777777" w:rsidR="00264E92" w:rsidRDefault="00264E92" w:rsidP="004D1164">
            <w:pPr>
              <w:pStyle w:val="Table"/>
              <w:spacing w:after="0"/>
              <w:rPr>
                <w:sz w:val="16"/>
                <w:szCs w:val="16"/>
              </w:rPr>
            </w:pPr>
            <w:r>
              <w:rPr>
                <w:sz w:val="16"/>
                <w:szCs w:val="16"/>
              </w:rPr>
              <w:t>0.0762</w:t>
            </w:r>
          </w:p>
        </w:tc>
        <w:tc>
          <w:tcPr>
            <w:tcW w:w="1429" w:type="dxa"/>
            <w:vAlign w:val="center"/>
          </w:tcPr>
          <w:p w14:paraId="111A66D5" w14:textId="77777777" w:rsidR="00264E92" w:rsidRDefault="00264E92" w:rsidP="004D1164">
            <w:pPr>
              <w:pStyle w:val="Table"/>
              <w:spacing w:after="0"/>
              <w:rPr>
                <w:sz w:val="16"/>
                <w:szCs w:val="16"/>
              </w:rPr>
            </w:pPr>
            <w:r>
              <w:rPr>
                <w:sz w:val="16"/>
                <w:szCs w:val="16"/>
              </w:rPr>
              <w:t>78</w:t>
            </w:r>
          </w:p>
        </w:tc>
      </w:tr>
      <w:tr w:rsidR="00264E92" w14:paraId="4C140941" w14:textId="77777777" w:rsidTr="004D1164">
        <w:trPr>
          <w:trHeight w:val="175"/>
          <w:jc w:val="center"/>
        </w:trPr>
        <w:tc>
          <w:tcPr>
            <w:tcW w:w="540" w:type="dxa"/>
            <w:vAlign w:val="center"/>
          </w:tcPr>
          <w:p w14:paraId="220F7A81" w14:textId="77777777" w:rsidR="00264E92" w:rsidRDefault="00264E92" w:rsidP="004D1164">
            <w:pPr>
              <w:pStyle w:val="Table"/>
              <w:spacing w:after="0"/>
            </w:pPr>
            <w:r>
              <w:t>2</w:t>
            </w:r>
          </w:p>
        </w:tc>
        <w:tc>
          <w:tcPr>
            <w:tcW w:w="1061" w:type="dxa"/>
            <w:vAlign w:val="center"/>
          </w:tcPr>
          <w:p w14:paraId="46DB6CC5" w14:textId="77777777" w:rsidR="00264E92" w:rsidRDefault="00264E92" w:rsidP="004D1164">
            <w:pPr>
              <w:pStyle w:val="Table"/>
              <w:spacing w:after="0"/>
              <w:rPr>
                <w:sz w:val="16"/>
                <w:szCs w:val="16"/>
              </w:rPr>
            </w:pPr>
            <w:r>
              <w:rPr>
                <w:sz w:val="16"/>
                <w:szCs w:val="16"/>
              </w:rPr>
              <w:t>4QAM</w:t>
            </w:r>
          </w:p>
        </w:tc>
        <w:tc>
          <w:tcPr>
            <w:tcW w:w="980" w:type="dxa"/>
            <w:vAlign w:val="center"/>
          </w:tcPr>
          <w:p w14:paraId="6AE8AD76" w14:textId="77777777" w:rsidR="00264E92" w:rsidRDefault="00264E92" w:rsidP="004D1164">
            <w:pPr>
              <w:pStyle w:val="Table"/>
              <w:spacing w:after="0"/>
              <w:rPr>
                <w:sz w:val="16"/>
                <w:szCs w:val="16"/>
              </w:rPr>
            </w:pPr>
            <w:r>
              <w:rPr>
                <w:sz w:val="16"/>
                <w:szCs w:val="16"/>
              </w:rPr>
              <w:t>0.1172</w:t>
            </w:r>
          </w:p>
        </w:tc>
        <w:tc>
          <w:tcPr>
            <w:tcW w:w="1429" w:type="dxa"/>
            <w:vAlign w:val="center"/>
          </w:tcPr>
          <w:p w14:paraId="7B537748" w14:textId="77777777" w:rsidR="00264E92" w:rsidRDefault="00264E92" w:rsidP="004D1164">
            <w:pPr>
              <w:pStyle w:val="Table"/>
              <w:spacing w:after="0"/>
              <w:rPr>
                <w:sz w:val="16"/>
                <w:szCs w:val="16"/>
              </w:rPr>
            </w:pPr>
            <w:r>
              <w:rPr>
                <w:sz w:val="16"/>
                <w:szCs w:val="16"/>
              </w:rPr>
              <w:t>120</w:t>
            </w:r>
          </w:p>
        </w:tc>
      </w:tr>
      <w:tr w:rsidR="00264E92" w14:paraId="3BC2E9AE" w14:textId="77777777" w:rsidTr="004D1164">
        <w:trPr>
          <w:trHeight w:val="157"/>
          <w:jc w:val="center"/>
        </w:trPr>
        <w:tc>
          <w:tcPr>
            <w:tcW w:w="540" w:type="dxa"/>
            <w:vAlign w:val="center"/>
          </w:tcPr>
          <w:p w14:paraId="37B3E572" w14:textId="77777777" w:rsidR="00264E92" w:rsidRDefault="00264E92" w:rsidP="004D1164">
            <w:pPr>
              <w:pStyle w:val="Table"/>
              <w:spacing w:after="0"/>
            </w:pPr>
            <w:r>
              <w:t>3</w:t>
            </w:r>
          </w:p>
        </w:tc>
        <w:tc>
          <w:tcPr>
            <w:tcW w:w="1061" w:type="dxa"/>
            <w:vAlign w:val="center"/>
          </w:tcPr>
          <w:p w14:paraId="0B76104C" w14:textId="77777777" w:rsidR="00264E92" w:rsidRDefault="00264E92" w:rsidP="004D1164">
            <w:pPr>
              <w:pStyle w:val="Table"/>
              <w:spacing w:after="0"/>
              <w:rPr>
                <w:sz w:val="16"/>
                <w:szCs w:val="16"/>
              </w:rPr>
            </w:pPr>
            <w:r>
              <w:rPr>
                <w:sz w:val="16"/>
                <w:szCs w:val="16"/>
              </w:rPr>
              <w:t>4QAM</w:t>
            </w:r>
          </w:p>
        </w:tc>
        <w:tc>
          <w:tcPr>
            <w:tcW w:w="980" w:type="dxa"/>
            <w:vAlign w:val="center"/>
          </w:tcPr>
          <w:p w14:paraId="4B5BEAD5" w14:textId="77777777" w:rsidR="00264E92" w:rsidRDefault="00264E92" w:rsidP="004D1164">
            <w:pPr>
              <w:pStyle w:val="Table"/>
              <w:spacing w:after="0"/>
              <w:rPr>
                <w:sz w:val="16"/>
                <w:szCs w:val="16"/>
              </w:rPr>
            </w:pPr>
            <w:r>
              <w:rPr>
                <w:sz w:val="16"/>
                <w:szCs w:val="16"/>
              </w:rPr>
              <w:t>0.1885</w:t>
            </w:r>
          </w:p>
        </w:tc>
        <w:tc>
          <w:tcPr>
            <w:tcW w:w="1429" w:type="dxa"/>
            <w:vAlign w:val="center"/>
          </w:tcPr>
          <w:p w14:paraId="204CC233" w14:textId="77777777" w:rsidR="00264E92" w:rsidRDefault="00264E92" w:rsidP="004D1164">
            <w:pPr>
              <w:pStyle w:val="Table"/>
              <w:spacing w:after="0"/>
              <w:rPr>
                <w:sz w:val="16"/>
                <w:szCs w:val="16"/>
              </w:rPr>
            </w:pPr>
            <w:r>
              <w:rPr>
                <w:sz w:val="16"/>
                <w:szCs w:val="16"/>
              </w:rPr>
              <w:t>193</w:t>
            </w:r>
          </w:p>
        </w:tc>
      </w:tr>
      <w:tr w:rsidR="00264E92" w14:paraId="1ED9B25E" w14:textId="77777777" w:rsidTr="004D1164">
        <w:trPr>
          <w:trHeight w:val="157"/>
          <w:jc w:val="center"/>
        </w:trPr>
        <w:tc>
          <w:tcPr>
            <w:tcW w:w="540" w:type="dxa"/>
            <w:vAlign w:val="center"/>
          </w:tcPr>
          <w:p w14:paraId="3F8B992B" w14:textId="77777777" w:rsidR="00264E92" w:rsidRDefault="00264E92" w:rsidP="004D1164">
            <w:pPr>
              <w:pStyle w:val="Table"/>
              <w:spacing w:after="0"/>
            </w:pPr>
            <w:r>
              <w:t>4</w:t>
            </w:r>
          </w:p>
        </w:tc>
        <w:tc>
          <w:tcPr>
            <w:tcW w:w="1061" w:type="dxa"/>
            <w:vAlign w:val="center"/>
          </w:tcPr>
          <w:p w14:paraId="697FE21B" w14:textId="77777777" w:rsidR="00264E92" w:rsidRDefault="00264E92" w:rsidP="004D1164">
            <w:pPr>
              <w:pStyle w:val="Table"/>
              <w:spacing w:after="0"/>
              <w:rPr>
                <w:sz w:val="16"/>
                <w:szCs w:val="16"/>
              </w:rPr>
            </w:pPr>
            <w:r>
              <w:rPr>
                <w:sz w:val="16"/>
                <w:szCs w:val="16"/>
              </w:rPr>
              <w:t>4QAM</w:t>
            </w:r>
          </w:p>
        </w:tc>
        <w:tc>
          <w:tcPr>
            <w:tcW w:w="980" w:type="dxa"/>
            <w:vAlign w:val="center"/>
          </w:tcPr>
          <w:p w14:paraId="6A121DB1" w14:textId="77777777" w:rsidR="00264E92" w:rsidRDefault="00264E92" w:rsidP="004D1164">
            <w:pPr>
              <w:pStyle w:val="Table"/>
              <w:spacing w:after="0"/>
              <w:rPr>
                <w:sz w:val="16"/>
                <w:szCs w:val="16"/>
              </w:rPr>
            </w:pPr>
            <w:r>
              <w:rPr>
                <w:sz w:val="16"/>
                <w:szCs w:val="16"/>
              </w:rPr>
              <w:t>0.3008</w:t>
            </w:r>
          </w:p>
        </w:tc>
        <w:tc>
          <w:tcPr>
            <w:tcW w:w="1429" w:type="dxa"/>
            <w:vAlign w:val="center"/>
          </w:tcPr>
          <w:p w14:paraId="540A011E" w14:textId="77777777" w:rsidR="00264E92" w:rsidRDefault="00264E92" w:rsidP="004D1164">
            <w:pPr>
              <w:pStyle w:val="Table"/>
              <w:spacing w:after="0"/>
              <w:rPr>
                <w:sz w:val="16"/>
                <w:szCs w:val="16"/>
              </w:rPr>
            </w:pPr>
            <w:r>
              <w:rPr>
                <w:sz w:val="16"/>
                <w:szCs w:val="16"/>
              </w:rPr>
              <w:t>308</w:t>
            </w:r>
          </w:p>
        </w:tc>
      </w:tr>
      <w:tr w:rsidR="00264E92" w14:paraId="17DC3E31" w14:textId="77777777" w:rsidTr="004D1164">
        <w:trPr>
          <w:trHeight w:val="148"/>
          <w:jc w:val="center"/>
        </w:trPr>
        <w:tc>
          <w:tcPr>
            <w:tcW w:w="540" w:type="dxa"/>
            <w:vAlign w:val="center"/>
          </w:tcPr>
          <w:p w14:paraId="209C8B27" w14:textId="77777777" w:rsidR="00264E92" w:rsidRDefault="00264E92" w:rsidP="004D1164">
            <w:pPr>
              <w:pStyle w:val="Table"/>
              <w:spacing w:after="0"/>
            </w:pPr>
            <w:r>
              <w:t>5</w:t>
            </w:r>
          </w:p>
        </w:tc>
        <w:tc>
          <w:tcPr>
            <w:tcW w:w="1061" w:type="dxa"/>
            <w:vAlign w:val="center"/>
          </w:tcPr>
          <w:p w14:paraId="30932A31" w14:textId="77777777" w:rsidR="00264E92" w:rsidRDefault="00264E92" w:rsidP="004D1164">
            <w:pPr>
              <w:pStyle w:val="Table"/>
              <w:spacing w:after="0"/>
              <w:rPr>
                <w:sz w:val="16"/>
                <w:szCs w:val="16"/>
              </w:rPr>
            </w:pPr>
            <w:r>
              <w:rPr>
                <w:sz w:val="16"/>
                <w:szCs w:val="16"/>
              </w:rPr>
              <w:t>4QAM</w:t>
            </w:r>
          </w:p>
        </w:tc>
        <w:tc>
          <w:tcPr>
            <w:tcW w:w="980" w:type="dxa"/>
            <w:vAlign w:val="center"/>
          </w:tcPr>
          <w:p w14:paraId="18C6572B" w14:textId="77777777" w:rsidR="00264E92" w:rsidRDefault="00264E92" w:rsidP="004D1164">
            <w:pPr>
              <w:pStyle w:val="Table"/>
              <w:spacing w:after="0"/>
              <w:rPr>
                <w:sz w:val="16"/>
                <w:szCs w:val="16"/>
              </w:rPr>
            </w:pPr>
            <w:r>
              <w:rPr>
                <w:sz w:val="16"/>
                <w:szCs w:val="16"/>
              </w:rPr>
              <w:t>0.4385</w:t>
            </w:r>
          </w:p>
        </w:tc>
        <w:tc>
          <w:tcPr>
            <w:tcW w:w="1429" w:type="dxa"/>
            <w:vAlign w:val="center"/>
          </w:tcPr>
          <w:p w14:paraId="0C0ADD66" w14:textId="77777777" w:rsidR="00264E92" w:rsidRDefault="00264E92" w:rsidP="004D1164">
            <w:pPr>
              <w:pStyle w:val="Table"/>
              <w:spacing w:after="0"/>
              <w:rPr>
                <w:sz w:val="16"/>
                <w:szCs w:val="16"/>
              </w:rPr>
            </w:pPr>
            <w:r>
              <w:rPr>
                <w:sz w:val="16"/>
                <w:szCs w:val="16"/>
              </w:rPr>
              <w:t>449</w:t>
            </w:r>
          </w:p>
        </w:tc>
      </w:tr>
      <w:tr w:rsidR="00264E92" w14:paraId="38E917F9" w14:textId="77777777" w:rsidTr="004D1164">
        <w:trPr>
          <w:trHeight w:val="130"/>
          <w:jc w:val="center"/>
        </w:trPr>
        <w:tc>
          <w:tcPr>
            <w:tcW w:w="540" w:type="dxa"/>
            <w:vAlign w:val="center"/>
          </w:tcPr>
          <w:p w14:paraId="774A90C0" w14:textId="77777777" w:rsidR="00264E92" w:rsidRDefault="00264E92" w:rsidP="004D1164">
            <w:pPr>
              <w:pStyle w:val="Table"/>
              <w:spacing w:after="0"/>
            </w:pPr>
            <w:r>
              <w:t>6</w:t>
            </w:r>
          </w:p>
        </w:tc>
        <w:tc>
          <w:tcPr>
            <w:tcW w:w="1061" w:type="dxa"/>
            <w:vAlign w:val="center"/>
          </w:tcPr>
          <w:p w14:paraId="02A00360" w14:textId="77777777" w:rsidR="00264E92" w:rsidRDefault="00264E92" w:rsidP="004D1164">
            <w:pPr>
              <w:pStyle w:val="Table"/>
              <w:spacing w:after="0"/>
              <w:rPr>
                <w:sz w:val="16"/>
                <w:szCs w:val="16"/>
              </w:rPr>
            </w:pPr>
            <w:r>
              <w:rPr>
                <w:sz w:val="16"/>
                <w:szCs w:val="16"/>
              </w:rPr>
              <w:t>4QAM</w:t>
            </w:r>
          </w:p>
        </w:tc>
        <w:tc>
          <w:tcPr>
            <w:tcW w:w="980" w:type="dxa"/>
            <w:vAlign w:val="center"/>
          </w:tcPr>
          <w:p w14:paraId="4FAE2376" w14:textId="77777777" w:rsidR="00264E92" w:rsidRDefault="00264E92" w:rsidP="004D1164">
            <w:pPr>
              <w:pStyle w:val="Table"/>
              <w:spacing w:after="0"/>
              <w:rPr>
                <w:sz w:val="16"/>
                <w:szCs w:val="16"/>
              </w:rPr>
            </w:pPr>
            <w:r>
              <w:rPr>
                <w:sz w:val="16"/>
                <w:szCs w:val="16"/>
              </w:rPr>
              <w:t>0.5879</w:t>
            </w:r>
          </w:p>
        </w:tc>
        <w:tc>
          <w:tcPr>
            <w:tcW w:w="1429" w:type="dxa"/>
            <w:vAlign w:val="center"/>
          </w:tcPr>
          <w:p w14:paraId="66933870" w14:textId="77777777" w:rsidR="00264E92" w:rsidRDefault="00264E92" w:rsidP="004D1164">
            <w:pPr>
              <w:pStyle w:val="Table"/>
              <w:spacing w:after="0"/>
              <w:rPr>
                <w:sz w:val="16"/>
                <w:szCs w:val="16"/>
              </w:rPr>
            </w:pPr>
            <w:r>
              <w:rPr>
                <w:sz w:val="16"/>
                <w:szCs w:val="16"/>
              </w:rPr>
              <w:t>602</w:t>
            </w:r>
          </w:p>
        </w:tc>
      </w:tr>
      <w:tr w:rsidR="00264E92" w14:paraId="58C5BE37" w14:textId="77777777" w:rsidTr="004D1164">
        <w:trPr>
          <w:trHeight w:val="130"/>
          <w:jc w:val="center"/>
        </w:trPr>
        <w:tc>
          <w:tcPr>
            <w:tcW w:w="540" w:type="dxa"/>
            <w:vAlign w:val="center"/>
          </w:tcPr>
          <w:p w14:paraId="61498BE3" w14:textId="77777777" w:rsidR="00264E92" w:rsidRDefault="00264E92" w:rsidP="004D1164">
            <w:pPr>
              <w:pStyle w:val="Table"/>
              <w:spacing w:after="0"/>
            </w:pPr>
            <w:r>
              <w:t>7</w:t>
            </w:r>
          </w:p>
        </w:tc>
        <w:tc>
          <w:tcPr>
            <w:tcW w:w="1061" w:type="dxa"/>
            <w:vAlign w:val="center"/>
          </w:tcPr>
          <w:p w14:paraId="5D887AE6" w14:textId="77777777" w:rsidR="00264E92" w:rsidRDefault="00264E92" w:rsidP="004D1164">
            <w:pPr>
              <w:pStyle w:val="Table"/>
              <w:spacing w:after="0"/>
              <w:rPr>
                <w:sz w:val="16"/>
                <w:szCs w:val="16"/>
              </w:rPr>
            </w:pPr>
            <w:r>
              <w:rPr>
                <w:sz w:val="16"/>
                <w:szCs w:val="16"/>
              </w:rPr>
              <w:t>16QAM</w:t>
            </w:r>
          </w:p>
        </w:tc>
        <w:tc>
          <w:tcPr>
            <w:tcW w:w="980" w:type="dxa"/>
            <w:vAlign w:val="center"/>
          </w:tcPr>
          <w:p w14:paraId="57DFB7EC" w14:textId="77777777" w:rsidR="00264E92" w:rsidRDefault="00264E92" w:rsidP="004D1164">
            <w:pPr>
              <w:pStyle w:val="Table"/>
              <w:spacing w:after="0"/>
              <w:rPr>
                <w:sz w:val="16"/>
                <w:szCs w:val="16"/>
              </w:rPr>
            </w:pPr>
            <w:r>
              <w:rPr>
                <w:sz w:val="16"/>
                <w:szCs w:val="16"/>
              </w:rPr>
              <w:t>0.3691</w:t>
            </w:r>
          </w:p>
        </w:tc>
        <w:tc>
          <w:tcPr>
            <w:tcW w:w="1429" w:type="dxa"/>
            <w:vAlign w:val="center"/>
          </w:tcPr>
          <w:p w14:paraId="3C9FC7EE" w14:textId="77777777" w:rsidR="00264E92" w:rsidRDefault="00264E92" w:rsidP="004D1164">
            <w:pPr>
              <w:pStyle w:val="Table"/>
              <w:spacing w:after="0"/>
              <w:rPr>
                <w:sz w:val="16"/>
                <w:szCs w:val="16"/>
              </w:rPr>
            </w:pPr>
            <w:r>
              <w:rPr>
                <w:sz w:val="16"/>
                <w:szCs w:val="16"/>
              </w:rPr>
              <w:t>378</w:t>
            </w:r>
          </w:p>
        </w:tc>
      </w:tr>
      <w:tr w:rsidR="00264E92" w14:paraId="48FBD49F" w14:textId="77777777" w:rsidTr="004D1164">
        <w:trPr>
          <w:trHeight w:val="202"/>
          <w:jc w:val="center"/>
        </w:trPr>
        <w:tc>
          <w:tcPr>
            <w:tcW w:w="540" w:type="dxa"/>
            <w:vAlign w:val="center"/>
          </w:tcPr>
          <w:p w14:paraId="351F2C22" w14:textId="77777777" w:rsidR="00264E92" w:rsidRDefault="00264E92" w:rsidP="004D1164">
            <w:pPr>
              <w:pStyle w:val="Table"/>
              <w:spacing w:after="0"/>
            </w:pPr>
            <w:r>
              <w:t>8</w:t>
            </w:r>
          </w:p>
        </w:tc>
        <w:tc>
          <w:tcPr>
            <w:tcW w:w="1061" w:type="dxa"/>
            <w:vAlign w:val="center"/>
          </w:tcPr>
          <w:p w14:paraId="07ECDA43" w14:textId="77777777" w:rsidR="00264E92" w:rsidRDefault="00264E92" w:rsidP="004D1164">
            <w:pPr>
              <w:pStyle w:val="Table"/>
              <w:spacing w:after="0"/>
              <w:rPr>
                <w:sz w:val="16"/>
                <w:szCs w:val="16"/>
              </w:rPr>
            </w:pPr>
            <w:r>
              <w:rPr>
                <w:sz w:val="16"/>
                <w:szCs w:val="16"/>
              </w:rPr>
              <w:t>16QAM</w:t>
            </w:r>
          </w:p>
        </w:tc>
        <w:tc>
          <w:tcPr>
            <w:tcW w:w="980" w:type="dxa"/>
            <w:vAlign w:val="center"/>
          </w:tcPr>
          <w:p w14:paraId="247E01E0" w14:textId="77777777" w:rsidR="00264E92" w:rsidRDefault="00264E92" w:rsidP="004D1164">
            <w:pPr>
              <w:pStyle w:val="Table"/>
              <w:spacing w:after="0"/>
              <w:rPr>
                <w:sz w:val="16"/>
                <w:szCs w:val="16"/>
              </w:rPr>
            </w:pPr>
            <w:r>
              <w:rPr>
                <w:sz w:val="16"/>
                <w:szCs w:val="16"/>
              </w:rPr>
              <w:t>0.4785</w:t>
            </w:r>
          </w:p>
        </w:tc>
        <w:tc>
          <w:tcPr>
            <w:tcW w:w="1429" w:type="dxa"/>
            <w:vAlign w:val="center"/>
          </w:tcPr>
          <w:p w14:paraId="111AB76F" w14:textId="77777777" w:rsidR="00264E92" w:rsidRDefault="00264E92" w:rsidP="004D1164">
            <w:pPr>
              <w:pStyle w:val="Table"/>
              <w:spacing w:after="0"/>
              <w:rPr>
                <w:sz w:val="16"/>
                <w:szCs w:val="16"/>
              </w:rPr>
            </w:pPr>
            <w:r>
              <w:rPr>
                <w:sz w:val="16"/>
                <w:szCs w:val="16"/>
              </w:rPr>
              <w:t>490</w:t>
            </w:r>
          </w:p>
        </w:tc>
      </w:tr>
      <w:tr w:rsidR="00264E92" w14:paraId="42934B7B" w14:textId="77777777" w:rsidTr="004D1164">
        <w:trPr>
          <w:trHeight w:val="175"/>
          <w:jc w:val="center"/>
        </w:trPr>
        <w:tc>
          <w:tcPr>
            <w:tcW w:w="540" w:type="dxa"/>
            <w:vAlign w:val="center"/>
          </w:tcPr>
          <w:p w14:paraId="0018B38E" w14:textId="77777777" w:rsidR="00264E92" w:rsidRDefault="00264E92" w:rsidP="004D1164">
            <w:pPr>
              <w:pStyle w:val="Table"/>
              <w:spacing w:after="0"/>
            </w:pPr>
            <w:r>
              <w:t>9</w:t>
            </w:r>
          </w:p>
        </w:tc>
        <w:tc>
          <w:tcPr>
            <w:tcW w:w="1061" w:type="dxa"/>
            <w:vAlign w:val="center"/>
          </w:tcPr>
          <w:p w14:paraId="4EACEF41" w14:textId="77777777" w:rsidR="00264E92" w:rsidRDefault="00264E92" w:rsidP="004D1164">
            <w:pPr>
              <w:pStyle w:val="Table"/>
              <w:spacing w:after="0"/>
              <w:rPr>
                <w:sz w:val="16"/>
                <w:szCs w:val="16"/>
              </w:rPr>
            </w:pPr>
            <w:r>
              <w:rPr>
                <w:sz w:val="16"/>
                <w:szCs w:val="16"/>
              </w:rPr>
              <w:t>16QAM</w:t>
            </w:r>
          </w:p>
        </w:tc>
        <w:tc>
          <w:tcPr>
            <w:tcW w:w="980" w:type="dxa"/>
            <w:vAlign w:val="center"/>
          </w:tcPr>
          <w:p w14:paraId="5B6371F2" w14:textId="77777777" w:rsidR="00264E92" w:rsidRDefault="00264E92" w:rsidP="004D1164">
            <w:pPr>
              <w:pStyle w:val="Table"/>
              <w:spacing w:after="0"/>
              <w:rPr>
                <w:sz w:val="16"/>
                <w:szCs w:val="16"/>
              </w:rPr>
            </w:pPr>
            <w:r>
              <w:rPr>
                <w:sz w:val="16"/>
                <w:szCs w:val="16"/>
              </w:rPr>
              <w:t>0.6016</w:t>
            </w:r>
          </w:p>
        </w:tc>
        <w:tc>
          <w:tcPr>
            <w:tcW w:w="1429" w:type="dxa"/>
            <w:vAlign w:val="center"/>
          </w:tcPr>
          <w:p w14:paraId="11173685" w14:textId="77777777" w:rsidR="00264E92" w:rsidRDefault="00264E92" w:rsidP="004D1164">
            <w:pPr>
              <w:pStyle w:val="Table"/>
              <w:spacing w:after="0"/>
              <w:rPr>
                <w:sz w:val="16"/>
                <w:szCs w:val="16"/>
              </w:rPr>
            </w:pPr>
            <w:r>
              <w:rPr>
                <w:sz w:val="16"/>
                <w:szCs w:val="16"/>
              </w:rPr>
              <w:t>616</w:t>
            </w:r>
          </w:p>
        </w:tc>
      </w:tr>
      <w:tr w:rsidR="00264E92" w14:paraId="27D1DD58" w14:textId="77777777" w:rsidTr="004D1164">
        <w:trPr>
          <w:trHeight w:val="175"/>
          <w:jc w:val="center"/>
        </w:trPr>
        <w:tc>
          <w:tcPr>
            <w:tcW w:w="540" w:type="dxa"/>
            <w:vAlign w:val="center"/>
          </w:tcPr>
          <w:p w14:paraId="27C38C3F" w14:textId="77777777" w:rsidR="00264E92" w:rsidRDefault="00264E92" w:rsidP="004D1164">
            <w:pPr>
              <w:pStyle w:val="Table"/>
              <w:spacing w:after="0"/>
            </w:pPr>
            <w:r>
              <w:t>10</w:t>
            </w:r>
          </w:p>
        </w:tc>
        <w:tc>
          <w:tcPr>
            <w:tcW w:w="1061" w:type="dxa"/>
            <w:vAlign w:val="center"/>
          </w:tcPr>
          <w:p w14:paraId="13E80935" w14:textId="77777777" w:rsidR="00264E92" w:rsidRDefault="00264E92" w:rsidP="004D1164">
            <w:pPr>
              <w:pStyle w:val="Table"/>
              <w:spacing w:after="0"/>
              <w:rPr>
                <w:sz w:val="16"/>
                <w:szCs w:val="16"/>
              </w:rPr>
            </w:pPr>
            <w:r>
              <w:rPr>
                <w:sz w:val="16"/>
                <w:szCs w:val="16"/>
              </w:rPr>
              <w:t>64QAM</w:t>
            </w:r>
          </w:p>
        </w:tc>
        <w:tc>
          <w:tcPr>
            <w:tcW w:w="980" w:type="dxa"/>
            <w:vAlign w:val="center"/>
          </w:tcPr>
          <w:p w14:paraId="47B5F232" w14:textId="77777777" w:rsidR="00264E92" w:rsidRDefault="00264E92" w:rsidP="004D1164">
            <w:pPr>
              <w:pStyle w:val="Table"/>
              <w:spacing w:after="0"/>
              <w:rPr>
                <w:sz w:val="16"/>
                <w:szCs w:val="16"/>
              </w:rPr>
            </w:pPr>
            <w:r>
              <w:rPr>
                <w:sz w:val="16"/>
                <w:szCs w:val="16"/>
              </w:rPr>
              <w:t>0.4551</w:t>
            </w:r>
          </w:p>
        </w:tc>
        <w:tc>
          <w:tcPr>
            <w:tcW w:w="1429" w:type="dxa"/>
            <w:vAlign w:val="center"/>
          </w:tcPr>
          <w:p w14:paraId="2A194DFE" w14:textId="77777777" w:rsidR="00264E92" w:rsidRDefault="00264E92" w:rsidP="004D1164">
            <w:pPr>
              <w:pStyle w:val="Table"/>
              <w:spacing w:after="0"/>
              <w:rPr>
                <w:sz w:val="16"/>
                <w:szCs w:val="16"/>
              </w:rPr>
            </w:pPr>
            <w:r>
              <w:rPr>
                <w:sz w:val="16"/>
                <w:szCs w:val="16"/>
              </w:rPr>
              <w:t>466</w:t>
            </w:r>
          </w:p>
        </w:tc>
      </w:tr>
      <w:tr w:rsidR="00264E92" w14:paraId="5168630E" w14:textId="77777777" w:rsidTr="004D1164">
        <w:trPr>
          <w:trHeight w:val="157"/>
          <w:jc w:val="center"/>
        </w:trPr>
        <w:tc>
          <w:tcPr>
            <w:tcW w:w="540" w:type="dxa"/>
            <w:vAlign w:val="center"/>
          </w:tcPr>
          <w:p w14:paraId="39254B2A" w14:textId="77777777" w:rsidR="00264E92" w:rsidRDefault="00264E92" w:rsidP="004D1164">
            <w:pPr>
              <w:pStyle w:val="Table"/>
              <w:spacing w:after="0"/>
            </w:pPr>
            <w:r>
              <w:t>11</w:t>
            </w:r>
          </w:p>
        </w:tc>
        <w:tc>
          <w:tcPr>
            <w:tcW w:w="1061" w:type="dxa"/>
            <w:vAlign w:val="center"/>
          </w:tcPr>
          <w:p w14:paraId="66C16E0F" w14:textId="77777777" w:rsidR="00264E92" w:rsidRDefault="00264E92" w:rsidP="004D1164">
            <w:pPr>
              <w:pStyle w:val="Table"/>
              <w:spacing w:after="0"/>
              <w:rPr>
                <w:sz w:val="16"/>
                <w:szCs w:val="16"/>
              </w:rPr>
            </w:pPr>
            <w:r>
              <w:rPr>
                <w:sz w:val="16"/>
                <w:szCs w:val="16"/>
              </w:rPr>
              <w:t>64QAM</w:t>
            </w:r>
          </w:p>
        </w:tc>
        <w:tc>
          <w:tcPr>
            <w:tcW w:w="980" w:type="dxa"/>
            <w:vAlign w:val="center"/>
          </w:tcPr>
          <w:p w14:paraId="25A8338E" w14:textId="77777777" w:rsidR="00264E92" w:rsidRDefault="00264E92" w:rsidP="004D1164">
            <w:pPr>
              <w:pStyle w:val="Table"/>
              <w:spacing w:after="0"/>
              <w:rPr>
                <w:sz w:val="16"/>
                <w:szCs w:val="16"/>
              </w:rPr>
            </w:pPr>
            <w:r>
              <w:rPr>
                <w:sz w:val="16"/>
                <w:szCs w:val="16"/>
              </w:rPr>
              <w:t>0.5537</w:t>
            </w:r>
          </w:p>
        </w:tc>
        <w:tc>
          <w:tcPr>
            <w:tcW w:w="1429" w:type="dxa"/>
            <w:vAlign w:val="center"/>
          </w:tcPr>
          <w:p w14:paraId="40CE9CF6" w14:textId="77777777" w:rsidR="00264E92" w:rsidRDefault="00264E92" w:rsidP="004D1164">
            <w:pPr>
              <w:pStyle w:val="Table"/>
              <w:spacing w:after="0"/>
              <w:rPr>
                <w:sz w:val="16"/>
                <w:szCs w:val="16"/>
              </w:rPr>
            </w:pPr>
            <w:r>
              <w:rPr>
                <w:sz w:val="16"/>
                <w:szCs w:val="16"/>
              </w:rPr>
              <w:t>567</w:t>
            </w:r>
          </w:p>
        </w:tc>
      </w:tr>
      <w:tr w:rsidR="00264E92" w14:paraId="36144A43" w14:textId="77777777" w:rsidTr="004D1164">
        <w:trPr>
          <w:trHeight w:val="157"/>
          <w:jc w:val="center"/>
        </w:trPr>
        <w:tc>
          <w:tcPr>
            <w:tcW w:w="540" w:type="dxa"/>
            <w:vAlign w:val="center"/>
          </w:tcPr>
          <w:p w14:paraId="2CACFA30" w14:textId="77777777" w:rsidR="00264E92" w:rsidRDefault="00264E92" w:rsidP="004D1164">
            <w:pPr>
              <w:pStyle w:val="Table"/>
              <w:spacing w:after="0"/>
            </w:pPr>
            <w:r>
              <w:t>12</w:t>
            </w:r>
          </w:p>
        </w:tc>
        <w:tc>
          <w:tcPr>
            <w:tcW w:w="1061" w:type="dxa"/>
            <w:vAlign w:val="center"/>
          </w:tcPr>
          <w:p w14:paraId="0306BEB6" w14:textId="77777777" w:rsidR="00264E92" w:rsidRDefault="00264E92" w:rsidP="004D1164">
            <w:pPr>
              <w:pStyle w:val="Table"/>
              <w:spacing w:after="0"/>
              <w:rPr>
                <w:sz w:val="16"/>
                <w:szCs w:val="16"/>
              </w:rPr>
            </w:pPr>
            <w:r>
              <w:rPr>
                <w:sz w:val="16"/>
                <w:szCs w:val="16"/>
              </w:rPr>
              <w:t>64QAM</w:t>
            </w:r>
          </w:p>
        </w:tc>
        <w:tc>
          <w:tcPr>
            <w:tcW w:w="980" w:type="dxa"/>
            <w:vAlign w:val="center"/>
          </w:tcPr>
          <w:p w14:paraId="34CEF33B" w14:textId="77777777" w:rsidR="00264E92" w:rsidRDefault="00264E92" w:rsidP="004D1164">
            <w:pPr>
              <w:pStyle w:val="Table"/>
              <w:spacing w:after="0"/>
              <w:rPr>
                <w:sz w:val="16"/>
                <w:szCs w:val="16"/>
              </w:rPr>
            </w:pPr>
            <w:r>
              <w:rPr>
                <w:sz w:val="16"/>
                <w:szCs w:val="16"/>
              </w:rPr>
              <w:t>0.6504</w:t>
            </w:r>
          </w:p>
        </w:tc>
        <w:tc>
          <w:tcPr>
            <w:tcW w:w="1429" w:type="dxa"/>
            <w:vAlign w:val="center"/>
          </w:tcPr>
          <w:p w14:paraId="0255F13C" w14:textId="77777777" w:rsidR="00264E92" w:rsidRDefault="00264E92" w:rsidP="004D1164">
            <w:pPr>
              <w:pStyle w:val="Table"/>
              <w:spacing w:after="0"/>
              <w:rPr>
                <w:sz w:val="16"/>
                <w:szCs w:val="16"/>
              </w:rPr>
            </w:pPr>
            <w:r>
              <w:rPr>
                <w:sz w:val="16"/>
                <w:szCs w:val="16"/>
              </w:rPr>
              <w:t>666</w:t>
            </w:r>
          </w:p>
        </w:tc>
      </w:tr>
      <w:tr w:rsidR="00264E92" w14:paraId="19D9E2F6" w14:textId="77777777" w:rsidTr="004D1164">
        <w:trPr>
          <w:trHeight w:val="148"/>
          <w:jc w:val="center"/>
        </w:trPr>
        <w:tc>
          <w:tcPr>
            <w:tcW w:w="540" w:type="dxa"/>
            <w:vAlign w:val="center"/>
          </w:tcPr>
          <w:p w14:paraId="4371C069" w14:textId="77777777" w:rsidR="00264E92" w:rsidRDefault="00264E92" w:rsidP="004D1164">
            <w:pPr>
              <w:pStyle w:val="Table"/>
              <w:spacing w:after="0"/>
            </w:pPr>
            <w:r>
              <w:t>13</w:t>
            </w:r>
          </w:p>
        </w:tc>
        <w:tc>
          <w:tcPr>
            <w:tcW w:w="1061" w:type="dxa"/>
            <w:vAlign w:val="center"/>
          </w:tcPr>
          <w:p w14:paraId="7DEF6557" w14:textId="77777777" w:rsidR="00264E92" w:rsidRDefault="00264E92" w:rsidP="004D1164">
            <w:pPr>
              <w:pStyle w:val="Table"/>
              <w:spacing w:after="0"/>
              <w:rPr>
                <w:sz w:val="16"/>
                <w:szCs w:val="16"/>
              </w:rPr>
            </w:pPr>
            <w:r>
              <w:rPr>
                <w:sz w:val="16"/>
                <w:szCs w:val="16"/>
              </w:rPr>
              <w:t>64QAM</w:t>
            </w:r>
          </w:p>
        </w:tc>
        <w:tc>
          <w:tcPr>
            <w:tcW w:w="980" w:type="dxa"/>
            <w:vAlign w:val="center"/>
          </w:tcPr>
          <w:p w14:paraId="640FBBB4" w14:textId="77777777" w:rsidR="00264E92" w:rsidRDefault="00264E92" w:rsidP="004D1164">
            <w:pPr>
              <w:pStyle w:val="Table"/>
              <w:spacing w:after="0"/>
              <w:rPr>
                <w:sz w:val="16"/>
                <w:szCs w:val="16"/>
              </w:rPr>
            </w:pPr>
            <w:r>
              <w:rPr>
                <w:sz w:val="16"/>
                <w:szCs w:val="16"/>
              </w:rPr>
              <w:t>0.7539</w:t>
            </w:r>
          </w:p>
        </w:tc>
        <w:tc>
          <w:tcPr>
            <w:tcW w:w="1429" w:type="dxa"/>
            <w:vAlign w:val="center"/>
          </w:tcPr>
          <w:p w14:paraId="4AA0E765" w14:textId="77777777" w:rsidR="00264E92" w:rsidRDefault="00264E92" w:rsidP="004D1164">
            <w:pPr>
              <w:pStyle w:val="Table"/>
              <w:spacing w:after="0"/>
              <w:rPr>
                <w:sz w:val="16"/>
                <w:szCs w:val="16"/>
              </w:rPr>
            </w:pPr>
            <w:r>
              <w:rPr>
                <w:sz w:val="16"/>
                <w:szCs w:val="16"/>
              </w:rPr>
              <w:t>772</w:t>
            </w:r>
          </w:p>
        </w:tc>
      </w:tr>
      <w:tr w:rsidR="00264E92" w14:paraId="78313C9E" w14:textId="77777777" w:rsidTr="004D1164">
        <w:trPr>
          <w:trHeight w:val="130"/>
          <w:jc w:val="center"/>
        </w:trPr>
        <w:tc>
          <w:tcPr>
            <w:tcW w:w="540" w:type="dxa"/>
            <w:vAlign w:val="center"/>
          </w:tcPr>
          <w:p w14:paraId="56E4C5F7" w14:textId="77777777" w:rsidR="00264E92" w:rsidRDefault="00264E92" w:rsidP="004D1164">
            <w:pPr>
              <w:pStyle w:val="Table"/>
              <w:spacing w:after="0"/>
            </w:pPr>
            <w:r>
              <w:t>14</w:t>
            </w:r>
          </w:p>
        </w:tc>
        <w:tc>
          <w:tcPr>
            <w:tcW w:w="1061" w:type="dxa"/>
            <w:vAlign w:val="center"/>
          </w:tcPr>
          <w:p w14:paraId="218B8354" w14:textId="77777777" w:rsidR="00264E92" w:rsidRDefault="00264E92" w:rsidP="004D1164">
            <w:pPr>
              <w:pStyle w:val="Table"/>
              <w:spacing w:after="0"/>
              <w:rPr>
                <w:sz w:val="16"/>
                <w:szCs w:val="16"/>
              </w:rPr>
            </w:pPr>
            <w:r>
              <w:rPr>
                <w:sz w:val="16"/>
                <w:szCs w:val="16"/>
              </w:rPr>
              <w:t>64QAM</w:t>
            </w:r>
          </w:p>
        </w:tc>
        <w:tc>
          <w:tcPr>
            <w:tcW w:w="980" w:type="dxa"/>
            <w:vAlign w:val="center"/>
          </w:tcPr>
          <w:p w14:paraId="0039E4E4" w14:textId="77777777" w:rsidR="00264E92" w:rsidRDefault="00264E92" w:rsidP="004D1164">
            <w:pPr>
              <w:pStyle w:val="Table"/>
              <w:spacing w:after="0"/>
              <w:rPr>
                <w:sz w:val="16"/>
                <w:szCs w:val="16"/>
              </w:rPr>
            </w:pPr>
            <w:r>
              <w:rPr>
                <w:sz w:val="16"/>
                <w:szCs w:val="16"/>
              </w:rPr>
              <w:t>0.8525</w:t>
            </w:r>
          </w:p>
        </w:tc>
        <w:tc>
          <w:tcPr>
            <w:tcW w:w="1429" w:type="dxa"/>
            <w:vAlign w:val="center"/>
          </w:tcPr>
          <w:p w14:paraId="480EBB38" w14:textId="77777777" w:rsidR="00264E92" w:rsidRDefault="00264E92" w:rsidP="004D1164">
            <w:pPr>
              <w:pStyle w:val="Table"/>
              <w:spacing w:after="0"/>
              <w:rPr>
                <w:sz w:val="16"/>
                <w:szCs w:val="16"/>
              </w:rPr>
            </w:pPr>
            <w:r>
              <w:rPr>
                <w:sz w:val="16"/>
                <w:szCs w:val="16"/>
              </w:rPr>
              <w:t>873</w:t>
            </w:r>
          </w:p>
        </w:tc>
      </w:tr>
      <w:tr w:rsidR="00264E92" w14:paraId="1FEEAB18" w14:textId="77777777" w:rsidTr="004D1164">
        <w:trPr>
          <w:trHeight w:val="220"/>
          <w:jc w:val="center"/>
        </w:trPr>
        <w:tc>
          <w:tcPr>
            <w:tcW w:w="540" w:type="dxa"/>
            <w:vAlign w:val="center"/>
          </w:tcPr>
          <w:p w14:paraId="13EF697F" w14:textId="77777777" w:rsidR="00264E92" w:rsidRDefault="00264E92" w:rsidP="004D1164">
            <w:pPr>
              <w:pStyle w:val="Table"/>
              <w:spacing w:after="0"/>
            </w:pPr>
            <w:r>
              <w:t>15</w:t>
            </w:r>
          </w:p>
        </w:tc>
        <w:tc>
          <w:tcPr>
            <w:tcW w:w="1061" w:type="dxa"/>
            <w:vAlign w:val="center"/>
          </w:tcPr>
          <w:p w14:paraId="62AED66C" w14:textId="77777777" w:rsidR="00264E92" w:rsidRDefault="00264E92" w:rsidP="004D1164">
            <w:pPr>
              <w:pStyle w:val="Table"/>
              <w:spacing w:after="0"/>
              <w:rPr>
                <w:sz w:val="16"/>
                <w:szCs w:val="16"/>
              </w:rPr>
            </w:pPr>
            <w:r>
              <w:rPr>
                <w:sz w:val="16"/>
                <w:szCs w:val="16"/>
              </w:rPr>
              <w:t>64QAM</w:t>
            </w:r>
          </w:p>
        </w:tc>
        <w:tc>
          <w:tcPr>
            <w:tcW w:w="980" w:type="dxa"/>
            <w:vAlign w:val="center"/>
          </w:tcPr>
          <w:p w14:paraId="6864CA4B" w14:textId="77777777" w:rsidR="00264E92" w:rsidRDefault="00264E92" w:rsidP="004D1164">
            <w:pPr>
              <w:pStyle w:val="Table"/>
              <w:spacing w:after="0"/>
              <w:rPr>
                <w:sz w:val="16"/>
                <w:szCs w:val="16"/>
              </w:rPr>
            </w:pPr>
            <w:r>
              <w:rPr>
                <w:sz w:val="16"/>
                <w:szCs w:val="16"/>
              </w:rPr>
              <w:t>0.9258</w:t>
            </w:r>
          </w:p>
        </w:tc>
        <w:tc>
          <w:tcPr>
            <w:tcW w:w="1429" w:type="dxa"/>
            <w:vAlign w:val="center"/>
          </w:tcPr>
          <w:p w14:paraId="7DB19002" w14:textId="77777777" w:rsidR="00264E92" w:rsidRDefault="00264E92" w:rsidP="004D1164">
            <w:pPr>
              <w:pStyle w:val="Table"/>
              <w:spacing w:after="0"/>
              <w:rPr>
                <w:sz w:val="16"/>
                <w:szCs w:val="16"/>
              </w:rPr>
            </w:pPr>
            <w:r>
              <w:rPr>
                <w:sz w:val="16"/>
                <w:szCs w:val="16"/>
              </w:rPr>
              <w:t>948</w:t>
            </w:r>
          </w:p>
        </w:tc>
      </w:tr>
    </w:tbl>
    <w:p w14:paraId="22266FB1" w14:textId="77777777" w:rsidR="00264E92" w:rsidRDefault="00264E92" w:rsidP="00264E92"/>
    <w:p w14:paraId="3797A714" w14:textId="77777777" w:rsidR="00264E92" w:rsidRDefault="00264E92" w:rsidP="00264E92">
      <w:r w:rsidRPr="002D6CA0">
        <w:t>Figure</w:t>
      </w:r>
      <w:r>
        <w:t xml:space="preserve"> Example below (format as Figure).</w:t>
      </w:r>
    </w:p>
    <w:p w14:paraId="4FF17292" w14:textId="77777777" w:rsidR="00264E92" w:rsidRDefault="00264E92" w:rsidP="00264E92">
      <w:pPr>
        <w:pStyle w:val="Figure"/>
      </w:pPr>
      <w:r>
        <w:rPr>
          <w:noProof/>
          <w:lang w:val="en-US" w:eastAsia="en-US"/>
        </w:rPr>
        <w:drawing>
          <wp:inline distT="0" distB="0" distL="0" distR="0" wp14:anchorId="33C56AA9" wp14:editId="379998C2">
            <wp:extent cx="1222888" cy="914400"/>
            <wp:effectExtent l="0" t="0" r="0" b="0"/>
            <wp:docPr id="5" name="Picture 1" descr="time-freq-of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freq-ofd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9439" cy="919298"/>
                    </a:xfrm>
                    <a:prstGeom prst="rect">
                      <a:avLst/>
                    </a:prstGeom>
                    <a:noFill/>
                    <a:ln>
                      <a:noFill/>
                    </a:ln>
                  </pic:spPr>
                </pic:pic>
              </a:graphicData>
            </a:graphic>
          </wp:inline>
        </w:drawing>
      </w:r>
    </w:p>
    <w:p w14:paraId="7CC52FBD" w14:textId="77777777" w:rsidR="00264E92" w:rsidRDefault="00264E92" w:rsidP="00264E92">
      <w:pPr>
        <w:pStyle w:val="Captions"/>
      </w:pPr>
      <w:bookmarkStart w:id="2" w:name="_Toc231718968"/>
      <w:bookmarkStart w:id="3" w:name="_Toc290561669"/>
      <w:bookmarkStart w:id="4" w:name="_Toc316498516"/>
      <w:r>
        <w:t xml:space="preserve">Figure </w:t>
      </w:r>
      <w:r>
        <w:fldChar w:fldCharType="begin"/>
      </w:r>
      <w:r>
        <w:instrText xml:space="preserve"> SEQ "Figure" \*Arabic </w:instrText>
      </w:r>
      <w:r>
        <w:fldChar w:fldCharType="separate"/>
      </w:r>
      <w:r>
        <w:rPr>
          <w:noProof/>
        </w:rPr>
        <w:t>4</w:t>
      </w:r>
      <w:r>
        <w:fldChar w:fldCharType="end"/>
      </w:r>
      <w:r>
        <w:t>: Example Figure</w:t>
      </w:r>
      <w:bookmarkEnd w:id="2"/>
      <w:bookmarkEnd w:id="3"/>
      <w:bookmarkEnd w:id="4"/>
    </w:p>
    <w:p w14:paraId="73959814" w14:textId="77777777" w:rsidR="000B066E" w:rsidRDefault="000B066E" w:rsidP="000B066E">
      <w:pPr>
        <w:rPr>
          <w:bCs/>
          <w:szCs w:val="22"/>
        </w:rPr>
      </w:pPr>
    </w:p>
    <w:p w14:paraId="44F06710" w14:textId="7CF22F2F" w:rsidR="000B066E" w:rsidRDefault="000B066E" w:rsidP="00D03EEE">
      <w:pPr>
        <w:pStyle w:val="Heading1"/>
        <w:numPr>
          <w:ilvl w:val="0"/>
          <w:numId w:val="1"/>
        </w:numPr>
        <w:tabs>
          <w:tab w:val="left" w:pos="432"/>
        </w:tabs>
      </w:pPr>
      <w:bookmarkStart w:id="5" w:name="_Toc290561682"/>
      <w:bookmarkStart w:id="6" w:name="_Toc508697248"/>
      <w:r>
        <w:t>Any Other Relevant Information</w:t>
      </w:r>
      <w:r w:rsidR="004C061D">
        <w:t xml:space="preserve"> (change title to reflect what you want to add)</w:t>
      </w:r>
    </w:p>
    <w:p w14:paraId="52F0DB68" w14:textId="4F13EC4B" w:rsidR="000B066E" w:rsidRDefault="004C061D" w:rsidP="000B066E">
      <w:r>
        <w:t>Anything else you need to add</w:t>
      </w:r>
    </w:p>
    <w:p w14:paraId="0A5066A2" w14:textId="77777777" w:rsidR="000B066E" w:rsidRDefault="000B066E" w:rsidP="000B066E">
      <w:pPr>
        <w:pStyle w:val="Head0"/>
      </w:pPr>
      <w:bookmarkStart w:id="7" w:name="_Toc508697258"/>
      <w:r>
        <w:t>References</w:t>
      </w:r>
      <w:bookmarkEnd w:id="7"/>
    </w:p>
    <w:p w14:paraId="497E1058" w14:textId="6EE96AA2" w:rsidR="000B066E" w:rsidRDefault="000B066E" w:rsidP="000B066E">
      <w:r>
        <w:t>Format references as follows</w:t>
      </w:r>
    </w:p>
    <w:p w14:paraId="6E448467" w14:textId="77777777" w:rsidR="000B066E" w:rsidRPr="000B066E" w:rsidRDefault="000B066E" w:rsidP="000B066E">
      <w:pPr>
        <w:pStyle w:val="reflist"/>
        <w:spacing w:before="0" w:after="0"/>
        <w:ind w:left="302" w:hanging="302"/>
        <w:rPr>
          <w:sz w:val="18"/>
          <w:szCs w:val="16"/>
        </w:rPr>
      </w:pPr>
      <w:r w:rsidRPr="000B066E">
        <w:rPr>
          <w:sz w:val="18"/>
          <w:szCs w:val="16"/>
        </w:rPr>
        <w:t xml:space="preserve">B. Rengarajan, A.L. </w:t>
      </w:r>
      <w:proofErr w:type="gramStart"/>
      <w:r w:rsidRPr="000B066E">
        <w:rPr>
          <w:sz w:val="18"/>
          <w:szCs w:val="16"/>
        </w:rPr>
        <w:t>Stolyar,  and</w:t>
      </w:r>
      <w:proofErr w:type="gramEnd"/>
      <w:r w:rsidRPr="000B066E">
        <w:rPr>
          <w:sz w:val="18"/>
          <w:szCs w:val="16"/>
        </w:rPr>
        <w:t xml:space="preserve"> H. </w:t>
      </w:r>
      <w:proofErr w:type="gramStart"/>
      <w:r w:rsidRPr="000B066E">
        <w:rPr>
          <w:sz w:val="18"/>
          <w:szCs w:val="16"/>
        </w:rPr>
        <w:t>Viswanathan,  "</w:t>
      </w:r>
      <w:proofErr w:type="gramEnd"/>
      <w:r w:rsidRPr="000B066E">
        <w:rPr>
          <w:sz w:val="18"/>
          <w:szCs w:val="16"/>
        </w:rPr>
        <w:t>Self-organizing Dynamic Fractional Frequency Reuse on the uplink of OFDMA systems</w:t>
      </w:r>
      <w:proofErr w:type="gramStart"/>
      <w:r w:rsidRPr="000B066E">
        <w:rPr>
          <w:sz w:val="18"/>
          <w:szCs w:val="16"/>
        </w:rPr>
        <w:t>",  in</w:t>
      </w:r>
      <w:proofErr w:type="gramEnd"/>
      <w:r w:rsidRPr="000B066E">
        <w:rPr>
          <w:sz w:val="18"/>
          <w:szCs w:val="16"/>
        </w:rPr>
        <w:t xml:space="preserve"> Proc. CISS, 2010, pp.1-6. </w:t>
      </w:r>
    </w:p>
    <w:p w14:paraId="3DC063C0" w14:textId="05F6378D" w:rsidR="000B066E" w:rsidRPr="000B066E" w:rsidRDefault="000B066E" w:rsidP="000B066E">
      <w:pPr>
        <w:pStyle w:val="reflist"/>
        <w:spacing w:before="0" w:after="0"/>
        <w:ind w:left="302" w:hanging="302"/>
        <w:rPr>
          <w:sz w:val="18"/>
          <w:szCs w:val="16"/>
        </w:rPr>
      </w:pPr>
      <w:r w:rsidRPr="000B066E">
        <w:rPr>
          <w:sz w:val="18"/>
          <w:szCs w:val="16"/>
        </w:rPr>
        <w:t xml:space="preserve">Harri Holma and Antti </w:t>
      </w:r>
      <w:proofErr w:type="spellStart"/>
      <w:r w:rsidRPr="000B066E">
        <w:rPr>
          <w:sz w:val="18"/>
          <w:szCs w:val="16"/>
        </w:rPr>
        <w:t>Toskala</w:t>
      </w:r>
      <w:proofErr w:type="spellEnd"/>
      <w:r w:rsidRPr="000B066E">
        <w:rPr>
          <w:sz w:val="18"/>
          <w:szCs w:val="16"/>
        </w:rPr>
        <w:t>, "LTE for UMTS: Evolution to LTE-Advanced", John Wiley and Sons, 2011.</w:t>
      </w:r>
    </w:p>
    <w:p w14:paraId="51BDC37C" w14:textId="77777777" w:rsidR="000B066E" w:rsidRPr="000B066E" w:rsidRDefault="000B066E" w:rsidP="000B066E">
      <w:pPr>
        <w:pStyle w:val="reflist"/>
        <w:numPr>
          <w:ilvl w:val="0"/>
          <w:numId w:val="0"/>
        </w:numPr>
        <w:ind w:left="301"/>
      </w:pPr>
    </w:p>
    <w:p w14:paraId="6DFAD133" w14:textId="5BBADC01" w:rsidR="00D03EEE" w:rsidRDefault="00D03EEE" w:rsidP="00D03EEE">
      <w:pPr>
        <w:pStyle w:val="Heading1"/>
        <w:numPr>
          <w:ilvl w:val="0"/>
          <w:numId w:val="1"/>
        </w:numPr>
        <w:tabs>
          <w:tab w:val="left" w:pos="432"/>
        </w:tabs>
      </w:pPr>
      <w:r>
        <w:t>Example for Usage of Template</w:t>
      </w:r>
      <w:bookmarkEnd w:id="5"/>
      <w:bookmarkEnd w:id="6"/>
      <w:r w:rsidR="00803406">
        <w:t xml:space="preserve"> </w:t>
      </w:r>
      <w:r w:rsidR="00803406" w:rsidRPr="00264E92">
        <w:rPr>
          <w:color w:val="FF0000"/>
        </w:rPr>
        <w:t>(Not to exist in your report, this is just a demo section</w:t>
      </w:r>
      <w:r w:rsidR="00803406">
        <w:t>)</w:t>
      </w:r>
    </w:p>
    <w:p w14:paraId="270085E5" w14:textId="0E63BAC0" w:rsidR="000B066E" w:rsidRPr="000B066E" w:rsidRDefault="000B066E" w:rsidP="000B066E">
      <w:r>
        <w:t xml:space="preserve">This section just shows you how to format your document and use the template. </w:t>
      </w:r>
    </w:p>
    <w:p w14:paraId="4A389494" w14:textId="77777777" w:rsidR="00D03EEE" w:rsidRDefault="00D03EEE" w:rsidP="00D03EEE">
      <w:pPr>
        <w:pStyle w:val="Heading2"/>
        <w:tabs>
          <w:tab w:val="left" w:pos="576"/>
        </w:tabs>
      </w:pPr>
      <w:bookmarkStart w:id="8" w:name="_Toc290561683"/>
      <w:bookmarkStart w:id="9" w:name="_Toc508697249"/>
      <w:r>
        <w:t>Use of Pre-defined Styles in This Document</w:t>
      </w:r>
      <w:bookmarkEnd w:id="8"/>
      <w:bookmarkEnd w:id="9"/>
    </w:p>
    <w:p w14:paraId="77A8BFC3" w14:textId="77777777" w:rsidR="00D03EEE" w:rsidRDefault="00D03EEE" w:rsidP="00D03EEE">
      <w:r>
        <w:t xml:space="preserve">When writing a document, pre-defined styles shall be used </w:t>
      </w:r>
      <w:proofErr w:type="gramStart"/>
      <w:r>
        <w:t>in order to</w:t>
      </w:r>
      <w:proofErr w:type="gramEnd"/>
      <w:r>
        <w:t xml:space="preserve"> maintain consistency. This will automatically adjust font sizes, line spaces and paragraphs spacing. </w:t>
      </w:r>
    </w:p>
    <w:p w14:paraId="1FD19F6B" w14:textId="77777777" w:rsidR="00D03EEE" w:rsidRDefault="00D03EEE" w:rsidP="00D03EEE">
      <w:r>
        <w:t xml:space="preserve">Use "Normal" style for all regular text. </w:t>
      </w:r>
    </w:p>
    <w:p w14:paraId="47DD7DD9" w14:textId="77777777" w:rsidR="00D03EEE" w:rsidRDefault="00D03EEE" w:rsidP="00D03EEE">
      <w:r>
        <w:t>Use styles "Heading 1", "Heading 2", "Heading 3", and "Heading 4" for the subsection of different levels. (More levels are discouraged but if needed, one can then use Heading 5, Heading 6, etc).</w:t>
      </w:r>
    </w:p>
    <w:p w14:paraId="42330D38" w14:textId="77777777" w:rsidR="00D03EEE" w:rsidRDefault="00D03EEE" w:rsidP="00D03EEE">
      <w:pPr>
        <w:pStyle w:val="Heading2"/>
        <w:tabs>
          <w:tab w:val="left" w:pos="576"/>
        </w:tabs>
      </w:pPr>
      <w:bookmarkStart w:id="10" w:name="_Toc290561684"/>
      <w:bookmarkStart w:id="11" w:name="_Toc508697250"/>
      <w:r>
        <w:lastRenderedPageBreak/>
        <w:t>Tables and Figures</w:t>
      </w:r>
      <w:bookmarkEnd w:id="10"/>
      <w:bookmarkEnd w:id="11"/>
    </w:p>
    <w:p w14:paraId="3B8EEBDF" w14:textId="77777777" w:rsidR="00D03EEE" w:rsidRDefault="00D03EEE" w:rsidP="00D03EEE">
      <w:r>
        <w:t xml:space="preserve">For tables use following as example of formatting. Table and figure captions are formatted using the style </w:t>
      </w:r>
      <w:r>
        <w:rPr>
          <w:highlight w:val="yellow"/>
        </w:rPr>
        <w:t>"Captions</w:t>
      </w:r>
      <w:r>
        <w:t>". Table entries are formatted with "</w:t>
      </w:r>
      <w:r w:rsidRPr="002D6CA0">
        <w:t>Table</w:t>
      </w:r>
      <w:r>
        <w:t xml:space="preserve">" style. </w:t>
      </w:r>
    </w:p>
    <w:p w14:paraId="602979A8" w14:textId="77777777" w:rsidR="00D03EEE" w:rsidRDefault="00D03EEE" w:rsidP="00D03EEE">
      <w:pPr>
        <w:pStyle w:val="Heading2"/>
        <w:tabs>
          <w:tab w:val="left" w:pos="576"/>
        </w:tabs>
      </w:pPr>
      <w:bookmarkStart w:id="12" w:name="_Toc290561685"/>
      <w:bookmarkStart w:id="13" w:name="_Toc508697251"/>
      <w:r>
        <w:t>Code Snippets</w:t>
      </w:r>
      <w:bookmarkEnd w:id="12"/>
      <w:bookmarkEnd w:id="13"/>
    </w:p>
    <w:p w14:paraId="322CFECB" w14:textId="77777777" w:rsidR="00D03EEE" w:rsidRDefault="00D03EEE" w:rsidP="00D03EEE">
      <w:r>
        <w:t xml:space="preserve">Here are code snippets (format as </w:t>
      </w:r>
      <w:proofErr w:type="spellStart"/>
      <w:r>
        <w:rPr>
          <w:highlight w:val="yellow"/>
        </w:rPr>
        <w:t>ProgCode</w:t>
      </w:r>
      <w:proofErr w:type="spellEnd"/>
      <w:r>
        <w:t>)</w:t>
      </w:r>
    </w:p>
    <w:p w14:paraId="043513B4" w14:textId="77777777" w:rsidR="00D03EEE" w:rsidRDefault="00D03EEE" w:rsidP="00D03EEE">
      <w:pPr>
        <w:pStyle w:val="ProgCode"/>
      </w:pPr>
      <w:r>
        <w:t xml:space="preserve">int </w:t>
      </w:r>
      <w:proofErr w:type="gramStart"/>
      <w:r>
        <w:t>main(</w:t>
      </w:r>
      <w:proofErr w:type="gramEnd"/>
      <w:r>
        <w:t xml:space="preserve">int </w:t>
      </w:r>
      <w:proofErr w:type="spellStart"/>
      <w:r>
        <w:t>argc</w:t>
      </w:r>
      <w:proofErr w:type="spellEnd"/>
      <w:r>
        <w:t>, char *</w:t>
      </w:r>
      <w:proofErr w:type="spellStart"/>
      <w:proofErr w:type="gramStart"/>
      <w:r>
        <w:t>argv</w:t>
      </w:r>
      <w:proofErr w:type="spellEnd"/>
      <w:r>
        <w:t>[</w:t>
      </w:r>
      <w:proofErr w:type="gramEnd"/>
      <w:r>
        <w:t>])</w:t>
      </w:r>
    </w:p>
    <w:p w14:paraId="034196DF" w14:textId="77777777" w:rsidR="00D03EEE" w:rsidRDefault="00D03EEE" w:rsidP="00D03EEE">
      <w:pPr>
        <w:pStyle w:val="ProgCode"/>
      </w:pPr>
      <w:r>
        <w:t>{</w:t>
      </w:r>
    </w:p>
    <w:p w14:paraId="06458F25" w14:textId="77777777" w:rsidR="00D03EEE" w:rsidRDefault="00D03EEE" w:rsidP="00D03EEE">
      <w:pPr>
        <w:pStyle w:val="ProgCode"/>
      </w:pPr>
      <w:r>
        <w:t xml:space="preserve">    int </w:t>
      </w:r>
      <w:proofErr w:type="spellStart"/>
      <w:r>
        <w:t>i</w:t>
      </w:r>
      <w:proofErr w:type="spellEnd"/>
      <w:r>
        <w:t xml:space="preserve">, j, </w:t>
      </w:r>
      <w:proofErr w:type="gramStart"/>
      <w:r>
        <w:t>k;</w:t>
      </w:r>
      <w:proofErr w:type="gramEnd"/>
    </w:p>
    <w:p w14:paraId="3591341F" w14:textId="77777777" w:rsidR="00D03EEE" w:rsidRDefault="00D03EEE" w:rsidP="00D03EEE">
      <w:pPr>
        <w:pStyle w:val="ProgCode"/>
      </w:pPr>
    </w:p>
    <w:p w14:paraId="1E895D3D" w14:textId="77777777" w:rsidR="00D03EEE" w:rsidRDefault="00D03EEE" w:rsidP="00D03EEE">
      <w:pPr>
        <w:pStyle w:val="ProgCode"/>
      </w:pPr>
      <w:proofErr w:type="spellStart"/>
      <w:r>
        <w:t>function_exit</w:t>
      </w:r>
      <w:proofErr w:type="spellEnd"/>
      <w:r>
        <w:t>:</w:t>
      </w:r>
    </w:p>
    <w:p w14:paraId="16CAC042" w14:textId="77777777" w:rsidR="00D03EEE" w:rsidRDefault="00D03EEE" w:rsidP="00D03EEE">
      <w:pPr>
        <w:pStyle w:val="ProgCode"/>
      </w:pPr>
      <w:r>
        <w:t xml:space="preserve">     </w:t>
      </w:r>
      <w:r>
        <w:br/>
        <w:t xml:space="preserve">    return (1</w:t>
      </w:r>
      <w:proofErr w:type="gramStart"/>
      <w:r>
        <w:t>);</w:t>
      </w:r>
      <w:proofErr w:type="gramEnd"/>
    </w:p>
    <w:p w14:paraId="2DE47810" w14:textId="0E79F7A4" w:rsidR="002527F5" w:rsidRDefault="00D03EEE" w:rsidP="004C061D">
      <w:pPr>
        <w:pStyle w:val="ProgCode"/>
      </w:pPr>
      <w:r>
        <w:t>}</w:t>
      </w:r>
    </w:p>
    <w:p w14:paraId="5B0E1E4D" w14:textId="77777777" w:rsidR="00197779" w:rsidRDefault="00197779" w:rsidP="002527F5"/>
    <w:sectPr w:rsidR="00197779" w:rsidSect="00644A54">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1905" w:h="16837" w:code="9"/>
      <w:pgMar w:top="720" w:right="720" w:bottom="720" w:left="720" w:header="56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674E4" w14:textId="77777777" w:rsidR="00E35A9F" w:rsidRDefault="00E35A9F" w:rsidP="00390268">
      <w:r>
        <w:separator/>
      </w:r>
    </w:p>
  </w:endnote>
  <w:endnote w:type="continuationSeparator" w:id="0">
    <w:p w14:paraId="3F237947" w14:textId="77777777" w:rsidR="00E35A9F" w:rsidRDefault="00E35A9F" w:rsidP="00390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60BC4" w14:textId="77777777" w:rsidR="00264E92" w:rsidRDefault="00264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top w:val="single" w:sz="4" w:space="0" w:color="auto"/>
      </w:tblBorders>
      <w:tblLayout w:type="fixed"/>
      <w:tblLook w:val="0000" w:firstRow="0" w:lastRow="0" w:firstColumn="0" w:lastColumn="0" w:noHBand="0" w:noVBand="0"/>
    </w:tblPr>
    <w:tblGrid>
      <w:gridCol w:w="4050"/>
      <w:gridCol w:w="1710"/>
      <w:gridCol w:w="3870"/>
    </w:tblGrid>
    <w:tr w:rsidR="00C9140C" w:rsidRPr="00E33DE2" w14:paraId="3F4F6C0D" w14:textId="77777777" w:rsidTr="00197779">
      <w:tc>
        <w:tcPr>
          <w:tcW w:w="4050" w:type="dxa"/>
        </w:tcPr>
        <w:p w14:paraId="34EA325E" w14:textId="7CF09E8F" w:rsidR="00C9140C" w:rsidRPr="00E33DE2" w:rsidRDefault="00264E92" w:rsidP="00197779">
          <w:pPr>
            <w:pStyle w:val="Table"/>
            <w:tabs>
              <w:tab w:val="left" w:pos="2212"/>
            </w:tabs>
            <w:snapToGrid w:val="0"/>
            <w:spacing w:after="0"/>
            <w:rPr>
              <w:rFonts w:asciiTheme="minorHAnsi" w:hAnsiTheme="minorHAnsi" w:cstheme="minorHAnsi"/>
              <w:b/>
              <w:bCs/>
            </w:rPr>
          </w:pPr>
          <w:r>
            <w:rPr>
              <w:rFonts w:asciiTheme="minorHAnsi" w:hAnsiTheme="minorHAnsi" w:cstheme="minorHAnsi"/>
            </w:rPr>
            <w:t xml:space="preserve">Embedded </w:t>
          </w:r>
          <w:proofErr w:type="gramStart"/>
          <w:r>
            <w:rPr>
              <w:rFonts w:asciiTheme="minorHAnsi" w:hAnsiTheme="minorHAnsi" w:cstheme="minorHAnsi"/>
            </w:rPr>
            <w:t>Systems  Project</w:t>
          </w:r>
          <w:proofErr w:type="gramEnd"/>
          <w:r>
            <w:rPr>
              <w:rFonts w:asciiTheme="minorHAnsi" w:hAnsiTheme="minorHAnsi" w:cstheme="minorHAnsi"/>
            </w:rPr>
            <w:t xml:space="preserve"> 2021</w:t>
          </w:r>
          <w:r w:rsidR="00197779">
            <w:rPr>
              <w:rFonts w:asciiTheme="minorHAnsi" w:hAnsiTheme="minorHAnsi" w:cstheme="minorHAnsi"/>
            </w:rPr>
            <w:tab/>
          </w:r>
        </w:p>
      </w:tc>
      <w:tc>
        <w:tcPr>
          <w:tcW w:w="1710" w:type="dxa"/>
        </w:tcPr>
        <w:p w14:paraId="179B1DBD" w14:textId="11FAD1B7" w:rsidR="00C9140C" w:rsidRPr="00E33DE2" w:rsidRDefault="00C9140C" w:rsidP="00E33DE2">
          <w:pPr>
            <w:pStyle w:val="Table"/>
            <w:snapToGrid w:val="0"/>
            <w:spacing w:after="0"/>
            <w:jc w:val="center"/>
            <w:rPr>
              <w:rFonts w:asciiTheme="minorHAnsi" w:hAnsiTheme="minorHAnsi" w:cstheme="minorHAnsi"/>
              <w:b/>
              <w:bCs/>
            </w:rPr>
          </w:pPr>
          <w:r w:rsidRPr="00E33DE2">
            <w:rPr>
              <w:rFonts w:asciiTheme="minorHAnsi" w:hAnsiTheme="minorHAnsi" w:cstheme="minorHAnsi"/>
            </w:rPr>
            <w:t xml:space="preserve">Page </w:t>
          </w:r>
          <w:r w:rsidRPr="00E33DE2">
            <w:rPr>
              <w:rFonts w:asciiTheme="minorHAnsi" w:hAnsiTheme="minorHAnsi" w:cstheme="minorHAnsi"/>
            </w:rPr>
            <w:fldChar w:fldCharType="begin"/>
          </w:r>
          <w:r w:rsidRPr="00E33DE2">
            <w:rPr>
              <w:rFonts w:asciiTheme="minorHAnsi" w:hAnsiTheme="minorHAnsi" w:cstheme="minorHAnsi"/>
            </w:rPr>
            <w:instrText xml:space="preserve"> PAGE </w:instrText>
          </w:r>
          <w:r w:rsidRPr="00E33DE2">
            <w:rPr>
              <w:rFonts w:asciiTheme="minorHAnsi" w:hAnsiTheme="minorHAnsi" w:cstheme="minorHAnsi"/>
            </w:rPr>
            <w:fldChar w:fldCharType="separate"/>
          </w:r>
          <w:r w:rsidR="00F66C69">
            <w:rPr>
              <w:rFonts w:asciiTheme="minorHAnsi" w:hAnsiTheme="minorHAnsi" w:cstheme="minorHAnsi"/>
              <w:noProof/>
            </w:rPr>
            <w:t>3</w:t>
          </w:r>
          <w:r w:rsidRPr="00E33DE2">
            <w:rPr>
              <w:rFonts w:asciiTheme="minorHAnsi" w:hAnsiTheme="minorHAnsi" w:cstheme="minorHAnsi"/>
            </w:rPr>
            <w:fldChar w:fldCharType="end"/>
          </w:r>
          <w:r w:rsidRPr="00E33DE2">
            <w:rPr>
              <w:rFonts w:asciiTheme="minorHAnsi" w:hAnsiTheme="minorHAnsi" w:cstheme="minorHAnsi"/>
            </w:rPr>
            <w:t xml:space="preserve"> of </w:t>
          </w:r>
          <w:r w:rsidR="009A2558" w:rsidRPr="00E33DE2">
            <w:rPr>
              <w:rFonts w:asciiTheme="minorHAnsi" w:hAnsiTheme="minorHAnsi" w:cstheme="minorHAnsi"/>
            </w:rPr>
            <w:fldChar w:fldCharType="begin"/>
          </w:r>
          <w:r w:rsidR="009A2558" w:rsidRPr="00E33DE2">
            <w:rPr>
              <w:rFonts w:asciiTheme="minorHAnsi" w:hAnsiTheme="minorHAnsi" w:cstheme="minorHAnsi"/>
            </w:rPr>
            <w:instrText xml:space="preserve"> NUMPAGES   \* Arabic</w:instrText>
          </w:r>
          <w:r w:rsidR="009A2558" w:rsidRPr="00E33DE2">
            <w:rPr>
              <w:rFonts w:asciiTheme="minorHAnsi" w:hAnsiTheme="minorHAnsi" w:cstheme="minorHAnsi"/>
            </w:rPr>
            <w:fldChar w:fldCharType="separate"/>
          </w:r>
          <w:r w:rsidR="00F66C69">
            <w:rPr>
              <w:rFonts w:asciiTheme="minorHAnsi" w:hAnsiTheme="minorHAnsi" w:cstheme="minorHAnsi"/>
              <w:noProof/>
            </w:rPr>
            <w:t>3</w:t>
          </w:r>
          <w:r w:rsidR="009A2558" w:rsidRPr="00E33DE2">
            <w:rPr>
              <w:rFonts w:asciiTheme="minorHAnsi" w:hAnsiTheme="minorHAnsi" w:cstheme="minorHAnsi"/>
            </w:rPr>
            <w:fldChar w:fldCharType="end"/>
          </w:r>
        </w:p>
      </w:tc>
      <w:tc>
        <w:tcPr>
          <w:tcW w:w="3870" w:type="dxa"/>
        </w:tcPr>
        <w:p w14:paraId="34D08A1E" w14:textId="77777777" w:rsidR="00C9140C" w:rsidRPr="00E33DE2" w:rsidRDefault="00C9140C" w:rsidP="00E33DE2">
          <w:pPr>
            <w:pStyle w:val="Table"/>
            <w:snapToGrid w:val="0"/>
            <w:spacing w:after="0"/>
            <w:jc w:val="right"/>
            <w:rPr>
              <w:rFonts w:asciiTheme="minorHAnsi" w:hAnsiTheme="minorHAnsi" w:cstheme="minorHAnsi"/>
            </w:rPr>
          </w:pPr>
          <w:r w:rsidRPr="00E33DE2">
            <w:rPr>
              <w:rFonts w:asciiTheme="minorHAnsi" w:hAnsiTheme="minorHAnsi" w:cstheme="minorHAnsi"/>
            </w:rPr>
            <w:t>Revision:  1.0</w:t>
          </w:r>
        </w:p>
      </w:tc>
    </w:tr>
  </w:tbl>
  <w:p w14:paraId="64F10FAE" w14:textId="77777777" w:rsidR="00C9140C" w:rsidRPr="00E33DE2" w:rsidRDefault="00C9140C" w:rsidP="00E33DE2">
    <w:pPr>
      <w:pStyle w:val="Footer"/>
      <w:spacing w:after="0"/>
      <w:jc w:val="both"/>
      <w:rPr>
        <w:rFonts w:asciiTheme="minorHAnsi" w:hAnsiTheme="minorHAnsi" w:cstheme="min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11E69" w14:textId="77777777" w:rsidR="00264E92" w:rsidRDefault="00264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189D9" w14:textId="77777777" w:rsidR="00E35A9F" w:rsidRDefault="00E35A9F" w:rsidP="00390268">
      <w:r>
        <w:separator/>
      </w:r>
    </w:p>
  </w:footnote>
  <w:footnote w:type="continuationSeparator" w:id="0">
    <w:p w14:paraId="25473654" w14:textId="77777777" w:rsidR="00E35A9F" w:rsidRDefault="00E35A9F" w:rsidP="00390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AF98E" w14:textId="77777777" w:rsidR="00264E92" w:rsidRDefault="00264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8D1B4" w14:textId="77777777" w:rsidR="00264E92" w:rsidRDefault="00264E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7E18D" w14:textId="77777777" w:rsidR="00C9140C" w:rsidRDefault="00C9140C" w:rsidP="00E41620">
    <w:pPr>
      <w:jc w:val="right"/>
    </w:pPr>
  </w:p>
  <w:p w14:paraId="2594A9AD" w14:textId="77777777" w:rsidR="00C9140C" w:rsidRDefault="00C9140C" w:rsidP="00E41620">
    <w:pPr>
      <w:jc w:val="right"/>
    </w:pPr>
  </w:p>
  <w:p w14:paraId="533E2850" w14:textId="77777777" w:rsidR="00C9140C" w:rsidRDefault="00C9140C" w:rsidP="00E41620">
    <w:pPr>
      <w:jc w:val="right"/>
    </w:pPr>
  </w:p>
  <w:p w14:paraId="129D766F" w14:textId="77777777" w:rsidR="00C9140C" w:rsidRDefault="00C914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31B52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6833983" o:spid="_x0000_i1025" type="#_x0000_t75" style="width:11.9pt;height:8.75pt;visibility:visible;mso-wrap-style:square" filled="t">
            <v:imagedata r:id="rId1" o:title=""/>
          </v:shape>
        </w:pict>
      </mc:Choice>
      <mc:Fallback>
        <w:drawing>
          <wp:inline distT="0" distB="0" distL="0" distR="0" wp14:anchorId="21CC3D4B" wp14:editId="33583991">
            <wp:extent cx="151130" cy="111125"/>
            <wp:effectExtent l="0" t="0" r="0" b="0"/>
            <wp:docPr id="1376833983" name="Picture 1376833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solidFill>
                      <a:srgbClr val="FFFFFF"/>
                    </a:solidFill>
                    <a:ln>
                      <a:noFill/>
                    </a:ln>
                  </pic:spPr>
                </pic:pic>
              </a:graphicData>
            </a:graphic>
          </wp:inline>
        </w:drawing>
      </mc:Fallback>
    </mc:AlternateContent>
  </w:numPicBullet>
  <w:numPicBullet w:numPicBulletId="1">
    <mc:AlternateContent>
      <mc:Choice Requires="v">
        <w:pict>
          <v:shape w14:anchorId="0804B851" id="Picture 292265164" o:spid="_x0000_i1025" type="#_x0000_t75" style="width:11.9pt;height:11.9pt;visibility:visible;mso-wrap-style:square" filled="t">
            <v:imagedata r:id="rId3" o:title=""/>
          </v:shape>
        </w:pict>
      </mc:Choice>
      <mc:Fallback>
        <w:drawing>
          <wp:inline distT="0" distB="0" distL="0" distR="0" wp14:anchorId="5AA548EA" wp14:editId="11EB1FAA">
            <wp:extent cx="151130" cy="151130"/>
            <wp:effectExtent l="0" t="0" r="0" b="0"/>
            <wp:docPr id="292265164" name="Picture 29226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solidFill>
                      <a:srgbClr val="FFFFFF"/>
                    </a:solidFill>
                    <a:ln>
                      <a:noFill/>
                    </a:ln>
                  </pic:spPr>
                </pic:pic>
              </a:graphicData>
            </a:graphic>
          </wp:inline>
        </w:drawing>
      </mc:Fallback>
    </mc:AlternateContent>
  </w:numPicBullet>
  <w:abstractNum w:abstractNumId="0" w15:restartNumberingAfterBreak="0">
    <w:nsid w:val="FFFFFFFE"/>
    <w:multiLevelType w:val="singleLevel"/>
    <w:tmpl w:val="38186F12"/>
    <w:lvl w:ilvl="0">
      <w:numFmt w:val="bullet"/>
      <w:lvlText w:val="*"/>
      <w:lvlJc w:val="left"/>
    </w:lvl>
  </w:abstractNum>
  <w:abstractNum w:abstractNumId="1" w15:restartNumberingAfterBreak="0">
    <w:nsid w:val="00000001"/>
    <w:multiLevelType w:val="multilevel"/>
    <w:tmpl w:val="E6328D0C"/>
    <w:lvl w:ilvl="0">
      <w:start w:val="1"/>
      <w:numFmt w:val="decimal"/>
      <w:pStyle w:val="Heading1"/>
      <w:lvlText w:val="%1"/>
      <w:lvlJc w:val="left"/>
      <w:pPr>
        <w:tabs>
          <w:tab w:val="num" w:pos="432"/>
        </w:tabs>
        <w:ind w:left="432" w:hanging="432"/>
      </w:pPr>
      <w:rPr>
        <w:lang w:val="en-US"/>
      </w:rPr>
    </w:lvl>
    <w:lvl w:ilvl="1">
      <w:start w:val="1"/>
      <w:numFmt w:val="decimal"/>
      <w:pStyle w:val="Heading2"/>
      <w:lvlText w:val="%1.%2"/>
      <w:lvlJc w:val="left"/>
      <w:pPr>
        <w:tabs>
          <w:tab w:val="num" w:pos="576"/>
        </w:tabs>
        <w:ind w:left="576" w:hanging="576"/>
      </w:pPr>
      <w:rPr>
        <w:rFonts w:ascii="Times New Roman" w:hAnsi="Times New Roman"/>
        <w:b/>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decimal"/>
      <w:lvlText w:val="%1."/>
      <w:lvlJc w:val="left"/>
      <w:pPr>
        <w:tabs>
          <w:tab w:val="num" w:pos="666"/>
        </w:tabs>
        <w:ind w:left="666" w:hanging="240"/>
      </w:pPr>
    </w:lvl>
  </w:abstractNum>
  <w:abstractNum w:abstractNumId="3" w15:restartNumberingAfterBreak="0">
    <w:nsid w:val="00000003"/>
    <w:multiLevelType w:val="singleLevel"/>
    <w:tmpl w:val="00000003"/>
    <w:name w:val="WW8Num3"/>
    <w:lvl w:ilvl="0">
      <w:start w:val="1"/>
      <w:numFmt w:val="lowerLetter"/>
      <w:lvlText w:val="%1)"/>
      <w:lvlJc w:val="left"/>
      <w:pPr>
        <w:tabs>
          <w:tab w:val="num" w:pos="240"/>
        </w:tabs>
        <w:ind w:left="240" w:hanging="240"/>
      </w:pPr>
    </w:lvl>
  </w:abstractNum>
  <w:abstractNum w:abstractNumId="4" w15:restartNumberingAfterBreak="0">
    <w:nsid w:val="00000004"/>
    <w:multiLevelType w:val="multilevel"/>
    <w:tmpl w:val="00000004"/>
    <w:name w:val="WW8Num4"/>
    <w:lvl w:ilvl="0">
      <w:start w:val="1"/>
      <w:numFmt w:val="lowerLetter"/>
      <w:lvlText w:val="%1)"/>
      <w:lvlJc w:val="left"/>
      <w:pPr>
        <w:tabs>
          <w:tab w:val="num" w:pos="240"/>
        </w:tabs>
        <w:ind w:left="240" w:hanging="2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5"/>
    <w:multiLevelType w:val="multilevel"/>
    <w:tmpl w:val="83BAEDD2"/>
    <w:name w:val="WW8Num5"/>
    <w:lvl w:ilvl="0">
      <w:start w:val="1"/>
      <w:numFmt w:val="bullet"/>
      <w:lvlText w:val=""/>
      <w:lvlJc w:val="left"/>
      <w:pPr>
        <w:tabs>
          <w:tab w:val="num" w:pos="644"/>
        </w:tabs>
        <w:ind w:left="644" w:hanging="360"/>
      </w:pPr>
      <w:rPr>
        <w:rFonts w:ascii="Symbol" w:hAnsi="Symbol"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6"/>
    <w:multiLevelType w:val="singleLevel"/>
    <w:tmpl w:val="00000006"/>
    <w:name w:val="WW8Num6"/>
    <w:lvl w:ilvl="0">
      <w:start w:val="1"/>
      <w:numFmt w:val="bullet"/>
      <w:lvlText w:val="–"/>
      <w:lvlJc w:val="left"/>
      <w:pPr>
        <w:tabs>
          <w:tab w:val="num" w:pos="200"/>
        </w:tabs>
        <w:ind w:left="200" w:hanging="200"/>
      </w:pPr>
      <w:rPr>
        <w:rFonts w:ascii="Times New Roman" w:hAnsi="Times New Roman"/>
      </w:rPr>
    </w:lvl>
  </w:abstractNum>
  <w:abstractNum w:abstractNumId="7" w15:restartNumberingAfterBreak="0">
    <w:nsid w:val="00000007"/>
    <w:multiLevelType w:val="singleLevel"/>
    <w:tmpl w:val="00000007"/>
    <w:name w:val="WW8Num7"/>
    <w:lvl w:ilvl="0">
      <w:start w:val="1"/>
      <w:numFmt w:val="bullet"/>
      <w:lvlText w:val="–"/>
      <w:lvlJc w:val="left"/>
      <w:pPr>
        <w:tabs>
          <w:tab w:val="num" w:pos="200"/>
        </w:tabs>
        <w:ind w:left="200" w:hanging="200"/>
      </w:pPr>
      <w:rPr>
        <w:rFonts w:ascii="Times New Roman" w:hAnsi="Times New Roman"/>
      </w:rPr>
    </w:lvl>
  </w:abstractNum>
  <w:abstractNum w:abstractNumId="8" w15:restartNumberingAfterBreak="0">
    <w:nsid w:val="00000008"/>
    <w:multiLevelType w:val="singleLevel"/>
    <w:tmpl w:val="00000008"/>
    <w:name w:val="WW8Num8"/>
    <w:lvl w:ilvl="0">
      <w:start w:val="1"/>
      <w:numFmt w:val="bullet"/>
      <w:lvlText w:val="–"/>
      <w:lvlJc w:val="left"/>
      <w:pPr>
        <w:tabs>
          <w:tab w:val="num" w:pos="200"/>
        </w:tabs>
        <w:ind w:left="200" w:hanging="200"/>
      </w:pPr>
      <w:rPr>
        <w:rFonts w:ascii="Times New Roman" w:hAnsi="Times New Roman"/>
      </w:rPr>
    </w:lvl>
  </w:abstractNum>
  <w:abstractNum w:abstractNumId="9" w15:restartNumberingAfterBreak="0">
    <w:nsid w:val="00000009"/>
    <w:multiLevelType w:val="singleLevel"/>
    <w:tmpl w:val="00000009"/>
    <w:name w:val="WW8Num9"/>
    <w:lvl w:ilvl="0">
      <w:start w:val="1"/>
      <w:numFmt w:val="bullet"/>
      <w:lvlText w:val="–"/>
      <w:lvlJc w:val="left"/>
      <w:pPr>
        <w:tabs>
          <w:tab w:val="num" w:pos="200"/>
        </w:tabs>
        <w:ind w:left="200" w:hanging="200"/>
      </w:pPr>
      <w:rPr>
        <w:rFonts w:ascii="Times New Roman" w:hAnsi="Times New Roman" w:cs="Times New Roman"/>
        <w:sz w:val="22"/>
      </w:rPr>
    </w:lvl>
  </w:abstractNum>
  <w:abstractNum w:abstractNumId="10" w15:restartNumberingAfterBreak="0">
    <w:nsid w:val="0000000A"/>
    <w:multiLevelType w:val="singleLevel"/>
    <w:tmpl w:val="0000000A"/>
    <w:name w:val="WW8Num10"/>
    <w:lvl w:ilvl="0">
      <w:start w:val="1"/>
      <w:numFmt w:val="bullet"/>
      <w:lvlText w:val="–"/>
      <w:lvlJc w:val="left"/>
      <w:pPr>
        <w:tabs>
          <w:tab w:val="num" w:pos="200"/>
        </w:tabs>
        <w:ind w:left="200" w:hanging="200"/>
      </w:pPr>
      <w:rPr>
        <w:rFonts w:ascii="Times New Roman" w:hAnsi="Times New Roman"/>
        <w:sz w:val="22"/>
      </w:rPr>
    </w:lvl>
  </w:abstractNum>
  <w:abstractNum w:abstractNumId="11" w15:restartNumberingAfterBreak="0">
    <w:nsid w:val="0000000B"/>
    <w:multiLevelType w:val="multilevel"/>
    <w:tmpl w:val="0000000B"/>
    <w:name w:val="WW8Num11"/>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C"/>
    <w:multiLevelType w:val="multilevel"/>
    <w:tmpl w:val="0000000C"/>
    <w:name w:val="WW8Num12"/>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D"/>
    <w:multiLevelType w:val="multilevel"/>
    <w:tmpl w:val="0000000D"/>
    <w:name w:val="WW8Num13"/>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E"/>
    <w:multiLevelType w:val="multilevel"/>
    <w:tmpl w:val="0000000E"/>
    <w:name w:val="WW8Num14"/>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F"/>
    <w:multiLevelType w:val="multilevel"/>
    <w:tmpl w:val="0000000F"/>
    <w:name w:val="WW8Num15"/>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0"/>
    <w:multiLevelType w:val="multilevel"/>
    <w:tmpl w:val="00000010"/>
    <w:name w:val="WW8Num16"/>
    <w:lvl w:ilvl="0">
      <w:start w:val="1"/>
      <w:numFmt w:val="bullet"/>
      <w:lvlText w:val="–"/>
      <w:lvlJc w:val="left"/>
      <w:pPr>
        <w:tabs>
          <w:tab w:val="num" w:pos="200"/>
        </w:tabs>
        <w:ind w:left="200" w:hanging="200"/>
      </w:pPr>
      <w:rPr>
        <w:rFonts w:ascii="Times New Roman" w:hAnsi="Times New Roman"/>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1"/>
    <w:multiLevelType w:val="multilevel"/>
    <w:tmpl w:val="00000011"/>
    <w:name w:val="WW8Num17"/>
    <w:lvl w:ilvl="0">
      <w:start w:val="1"/>
      <w:numFmt w:val="bullet"/>
      <w:lvlText w:val="–"/>
      <w:lvlJc w:val="left"/>
      <w:pPr>
        <w:tabs>
          <w:tab w:val="num" w:pos="200"/>
        </w:tabs>
        <w:ind w:left="200" w:hanging="200"/>
      </w:pPr>
      <w:rPr>
        <w:rFonts w:ascii="Times New Roman" w:hAnsi="Times New Roman"/>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12"/>
    <w:multiLevelType w:val="multilevel"/>
    <w:tmpl w:val="00000012"/>
    <w:name w:val="WW8Num18"/>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13"/>
    <w:multiLevelType w:val="multilevel"/>
    <w:tmpl w:val="00000013"/>
    <w:name w:val="WW8Num19"/>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4"/>
    <w:multiLevelType w:val="multilevel"/>
    <w:tmpl w:val="00000014"/>
    <w:name w:val="WW8Num20"/>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15"/>
    <w:multiLevelType w:val="multilevel"/>
    <w:tmpl w:val="00000015"/>
    <w:name w:val="WW8Num21"/>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6"/>
    <w:multiLevelType w:val="multilevel"/>
    <w:tmpl w:val="00000016"/>
    <w:name w:val="WW8Num22"/>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00000017"/>
    <w:multiLevelType w:val="multilevel"/>
    <w:tmpl w:val="00000017"/>
    <w:name w:val="WW8Num23"/>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00000018"/>
    <w:multiLevelType w:val="multilevel"/>
    <w:tmpl w:val="00000018"/>
    <w:name w:val="WW8Num24"/>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00000019"/>
    <w:multiLevelType w:val="multilevel"/>
    <w:tmpl w:val="00000019"/>
    <w:name w:val="WW8Num25"/>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021919D1"/>
    <w:multiLevelType w:val="singleLevel"/>
    <w:tmpl w:val="00000004"/>
    <w:lvl w:ilvl="0">
      <w:start w:val="1"/>
      <w:numFmt w:val="lowerLetter"/>
      <w:lvlText w:val="%1)"/>
      <w:legacy w:legacy="1" w:legacySpace="0" w:legacyIndent="240"/>
      <w:lvlJc w:val="left"/>
      <w:pPr>
        <w:ind w:left="240" w:hanging="240"/>
      </w:pPr>
    </w:lvl>
  </w:abstractNum>
  <w:abstractNum w:abstractNumId="27" w15:restartNumberingAfterBreak="0">
    <w:nsid w:val="133914CD"/>
    <w:multiLevelType w:val="hybridMultilevel"/>
    <w:tmpl w:val="F264A826"/>
    <w:lvl w:ilvl="0" w:tplc="38186F12">
      <w:start w:val="1"/>
      <w:numFmt w:val="bullet"/>
      <w:lvlText w:val="–"/>
      <w:lvlJc w:val="left"/>
      <w:pPr>
        <w:ind w:left="360" w:hanging="360"/>
      </w:pPr>
      <w:rPr>
        <w:rFonts w:ascii="Times New Roman" w:hAnsi="Times New Roman" w:cs="Times New Roman"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8995078"/>
    <w:multiLevelType w:val="singleLevel"/>
    <w:tmpl w:val="AB8CC00A"/>
    <w:lvl w:ilvl="0">
      <w:start w:val="1"/>
      <w:numFmt w:val="decimal"/>
      <w:pStyle w:val="reflist"/>
      <w:lvlText w:val="[%1]"/>
      <w:lvlJc w:val="left"/>
      <w:pPr>
        <w:tabs>
          <w:tab w:val="num" w:pos="0"/>
        </w:tabs>
        <w:ind w:left="240" w:hanging="240"/>
      </w:pPr>
      <w:rPr>
        <w:rFonts w:hint="default"/>
      </w:rPr>
    </w:lvl>
  </w:abstractNum>
  <w:abstractNum w:abstractNumId="29" w15:restartNumberingAfterBreak="0">
    <w:nsid w:val="1C2C77BD"/>
    <w:multiLevelType w:val="singleLevel"/>
    <w:tmpl w:val="00000002"/>
    <w:lvl w:ilvl="0">
      <w:start w:val="1"/>
      <w:numFmt w:val="decimal"/>
      <w:lvlText w:val="%1."/>
      <w:legacy w:legacy="1" w:legacySpace="0" w:legacyIndent="240"/>
      <w:lvlJc w:val="left"/>
      <w:pPr>
        <w:ind w:left="240" w:hanging="240"/>
      </w:pPr>
    </w:lvl>
  </w:abstractNum>
  <w:abstractNum w:abstractNumId="30" w15:restartNumberingAfterBreak="0">
    <w:nsid w:val="30DD5DC0"/>
    <w:multiLevelType w:val="hybridMultilevel"/>
    <w:tmpl w:val="627A461C"/>
    <w:lvl w:ilvl="0" w:tplc="38186F12">
      <w:start w:val="1"/>
      <w:numFmt w:val="bullet"/>
      <w:lvlText w:val="–"/>
      <w:lvlJc w:val="left"/>
      <w:pPr>
        <w:ind w:left="958" w:hanging="360"/>
      </w:pPr>
      <w:rPr>
        <w:rFonts w:ascii="Times New Roman" w:hAnsi="Times New Roman" w:cs="Times New Roman" w:hint="default"/>
        <w:sz w:val="22"/>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1" w15:restartNumberingAfterBreak="0">
    <w:nsid w:val="3E950ED0"/>
    <w:multiLevelType w:val="hybridMultilevel"/>
    <w:tmpl w:val="04E898E4"/>
    <w:lvl w:ilvl="0" w:tplc="38186F12">
      <w:start w:val="1"/>
      <w:numFmt w:val="bullet"/>
      <w:lvlText w:val="–"/>
      <w:lvlJc w:val="left"/>
      <w:pPr>
        <w:ind w:left="360" w:hanging="360"/>
      </w:pPr>
      <w:rPr>
        <w:rFonts w:ascii="Times New Roman" w:hAnsi="Times New Roman" w:cs="Times New Roman" w:hint="default"/>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8F0D05"/>
    <w:multiLevelType w:val="hybridMultilevel"/>
    <w:tmpl w:val="4376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342108"/>
    <w:multiLevelType w:val="hybridMultilevel"/>
    <w:tmpl w:val="8236C690"/>
    <w:lvl w:ilvl="0" w:tplc="87343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E35723"/>
    <w:multiLevelType w:val="hybridMultilevel"/>
    <w:tmpl w:val="849E34DC"/>
    <w:lvl w:ilvl="0" w:tplc="ED7C37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B53560"/>
    <w:multiLevelType w:val="hybridMultilevel"/>
    <w:tmpl w:val="4B08C15C"/>
    <w:lvl w:ilvl="0" w:tplc="38186F12">
      <w:start w:val="1"/>
      <w:numFmt w:val="bullet"/>
      <w:lvlText w:val="–"/>
      <w:lvlJc w:val="left"/>
      <w:pPr>
        <w:ind w:left="360" w:hanging="360"/>
      </w:pPr>
      <w:rPr>
        <w:rFonts w:ascii="Times New Roman" w:hAnsi="Times New Roman" w:cs="Times New Roman" w:hint="default"/>
        <w:sz w:val="22"/>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43447970">
    <w:abstractNumId w:val="1"/>
  </w:num>
  <w:num w:numId="2" w16cid:durableId="1046954540">
    <w:abstractNumId w:val="0"/>
    <w:lvlOverride w:ilvl="0">
      <w:lvl w:ilvl="0">
        <w:start w:val="1"/>
        <w:numFmt w:val="bullet"/>
        <w:lvlText w:val="–"/>
        <w:legacy w:legacy="1" w:legacySpace="0" w:legacyIndent="200"/>
        <w:lvlJc w:val="left"/>
        <w:pPr>
          <w:ind w:left="200" w:hanging="200"/>
        </w:pPr>
        <w:rPr>
          <w:rFonts w:ascii="Times New Roman" w:hAnsi="Times New Roman" w:cs="Times New Roman" w:hint="default"/>
          <w:sz w:val="22"/>
        </w:rPr>
      </w:lvl>
    </w:lvlOverride>
  </w:num>
  <w:num w:numId="3" w16cid:durableId="309869091">
    <w:abstractNumId w:val="28"/>
  </w:num>
  <w:num w:numId="4" w16cid:durableId="16975851">
    <w:abstractNumId w:val="26"/>
  </w:num>
  <w:num w:numId="5" w16cid:durableId="1325667781">
    <w:abstractNumId w:val="29"/>
  </w:num>
  <w:num w:numId="6" w16cid:durableId="649751569">
    <w:abstractNumId w:val="32"/>
  </w:num>
  <w:num w:numId="7" w16cid:durableId="73401261">
    <w:abstractNumId w:val="34"/>
  </w:num>
  <w:num w:numId="8" w16cid:durableId="1996954665">
    <w:abstractNumId w:val="31"/>
  </w:num>
  <w:num w:numId="9" w16cid:durableId="1835991353">
    <w:abstractNumId w:val="35"/>
  </w:num>
  <w:num w:numId="10" w16cid:durableId="112671649">
    <w:abstractNumId w:val="33"/>
  </w:num>
  <w:num w:numId="11" w16cid:durableId="2118865560">
    <w:abstractNumId w:val="30"/>
  </w:num>
  <w:num w:numId="12" w16cid:durableId="461730883">
    <w:abstractNumId w:val="1"/>
  </w:num>
  <w:num w:numId="13" w16cid:durableId="872184987">
    <w:abstractNumId w:val="1"/>
  </w:num>
  <w:num w:numId="14" w16cid:durableId="2109735224">
    <w:abstractNumId w:val="1"/>
  </w:num>
  <w:num w:numId="15" w16cid:durableId="973873968">
    <w:abstractNumId w:val="1"/>
  </w:num>
  <w:num w:numId="16" w16cid:durableId="844058816">
    <w:abstractNumId w:val="1"/>
  </w:num>
  <w:num w:numId="17" w16cid:durableId="1296837323">
    <w:abstractNumId w:val="1"/>
  </w:num>
  <w:num w:numId="18" w16cid:durableId="1520045844">
    <w:abstractNumId w:val="1"/>
  </w:num>
  <w:num w:numId="19" w16cid:durableId="1009410963">
    <w:abstractNumId w:val="1"/>
  </w:num>
  <w:num w:numId="20" w16cid:durableId="1041326162">
    <w:abstractNumId w:val="1"/>
  </w:num>
  <w:num w:numId="21" w16cid:durableId="1670905897">
    <w:abstractNumId w:val="1"/>
  </w:num>
  <w:num w:numId="22" w16cid:durableId="1642150254">
    <w:abstractNumId w:val="1"/>
  </w:num>
  <w:num w:numId="23" w16cid:durableId="348944719">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3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22A5"/>
    <w:rsid w:val="000047D3"/>
    <w:rsid w:val="00004FB4"/>
    <w:rsid w:val="0001382E"/>
    <w:rsid w:val="00021ACA"/>
    <w:rsid w:val="0002417F"/>
    <w:rsid w:val="00024FCC"/>
    <w:rsid w:val="00025ECC"/>
    <w:rsid w:val="000261D3"/>
    <w:rsid w:val="000272A3"/>
    <w:rsid w:val="0003409F"/>
    <w:rsid w:val="00044353"/>
    <w:rsid w:val="00044546"/>
    <w:rsid w:val="00050D08"/>
    <w:rsid w:val="00053039"/>
    <w:rsid w:val="00053979"/>
    <w:rsid w:val="00054B1F"/>
    <w:rsid w:val="00054DE6"/>
    <w:rsid w:val="00066678"/>
    <w:rsid w:val="00073B1A"/>
    <w:rsid w:val="0007493A"/>
    <w:rsid w:val="00080283"/>
    <w:rsid w:val="00083E08"/>
    <w:rsid w:val="00084D54"/>
    <w:rsid w:val="0008520A"/>
    <w:rsid w:val="00091FE4"/>
    <w:rsid w:val="000951D5"/>
    <w:rsid w:val="000A0A26"/>
    <w:rsid w:val="000B066E"/>
    <w:rsid w:val="000B18E3"/>
    <w:rsid w:val="000B4353"/>
    <w:rsid w:val="000C1E5C"/>
    <w:rsid w:val="000C6AF5"/>
    <w:rsid w:val="000D5B2F"/>
    <w:rsid w:val="000E1733"/>
    <w:rsid w:val="000E1AE5"/>
    <w:rsid w:val="000E35B9"/>
    <w:rsid w:val="000E5F7E"/>
    <w:rsid w:val="000E61BA"/>
    <w:rsid w:val="000F208E"/>
    <w:rsid w:val="001015E2"/>
    <w:rsid w:val="00104C6E"/>
    <w:rsid w:val="0010745C"/>
    <w:rsid w:val="00112A2D"/>
    <w:rsid w:val="0011621D"/>
    <w:rsid w:val="00127A4D"/>
    <w:rsid w:val="00131563"/>
    <w:rsid w:val="0013545E"/>
    <w:rsid w:val="00141210"/>
    <w:rsid w:val="001415BD"/>
    <w:rsid w:val="0014216C"/>
    <w:rsid w:val="00145841"/>
    <w:rsid w:val="00145D13"/>
    <w:rsid w:val="001554D8"/>
    <w:rsid w:val="00155C41"/>
    <w:rsid w:val="001618BC"/>
    <w:rsid w:val="001621CA"/>
    <w:rsid w:val="001707F8"/>
    <w:rsid w:val="001750BA"/>
    <w:rsid w:val="001755C6"/>
    <w:rsid w:val="00176BFE"/>
    <w:rsid w:val="00177B9E"/>
    <w:rsid w:val="001802FE"/>
    <w:rsid w:val="001838AB"/>
    <w:rsid w:val="001932B0"/>
    <w:rsid w:val="00195FFD"/>
    <w:rsid w:val="00197779"/>
    <w:rsid w:val="001A4959"/>
    <w:rsid w:val="001A4B57"/>
    <w:rsid w:val="001B0D5C"/>
    <w:rsid w:val="001B2808"/>
    <w:rsid w:val="001C2C7D"/>
    <w:rsid w:val="001C52A6"/>
    <w:rsid w:val="001D4B38"/>
    <w:rsid w:val="001E34B0"/>
    <w:rsid w:val="001E5D23"/>
    <w:rsid w:val="001F0AF8"/>
    <w:rsid w:val="001F23A9"/>
    <w:rsid w:val="0020527E"/>
    <w:rsid w:val="00211351"/>
    <w:rsid w:val="00213DBE"/>
    <w:rsid w:val="002151A8"/>
    <w:rsid w:val="002159C9"/>
    <w:rsid w:val="00221DA4"/>
    <w:rsid w:val="00243E4C"/>
    <w:rsid w:val="00244DB4"/>
    <w:rsid w:val="00245599"/>
    <w:rsid w:val="00245BF4"/>
    <w:rsid w:val="00251876"/>
    <w:rsid w:val="002527F5"/>
    <w:rsid w:val="00257671"/>
    <w:rsid w:val="002576F5"/>
    <w:rsid w:val="00264E92"/>
    <w:rsid w:val="00285B2B"/>
    <w:rsid w:val="00291A95"/>
    <w:rsid w:val="002A6B6D"/>
    <w:rsid w:val="002A7D28"/>
    <w:rsid w:val="002B1B0B"/>
    <w:rsid w:val="002B7625"/>
    <w:rsid w:val="002B783C"/>
    <w:rsid w:val="002B7F2A"/>
    <w:rsid w:val="002C2FAD"/>
    <w:rsid w:val="002C449F"/>
    <w:rsid w:val="002C78C3"/>
    <w:rsid w:val="002D035A"/>
    <w:rsid w:val="002D066B"/>
    <w:rsid w:val="002D33EF"/>
    <w:rsid w:val="002D39BF"/>
    <w:rsid w:val="002D5C1D"/>
    <w:rsid w:val="002D6CA0"/>
    <w:rsid w:val="002D7E2A"/>
    <w:rsid w:val="002E5C72"/>
    <w:rsid w:val="002F025E"/>
    <w:rsid w:val="002F415B"/>
    <w:rsid w:val="002F6826"/>
    <w:rsid w:val="002F7CA7"/>
    <w:rsid w:val="00301DC5"/>
    <w:rsid w:val="0030317A"/>
    <w:rsid w:val="00303CDB"/>
    <w:rsid w:val="0030522C"/>
    <w:rsid w:val="00314A16"/>
    <w:rsid w:val="00323474"/>
    <w:rsid w:val="00332947"/>
    <w:rsid w:val="00334FCC"/>
    <w:rsid w:val="003355DE"/>
    <w:rsid w:val="003415D1"/>
    <w:rsid w:val="003419A6"/>
    <w:rsid w:val="003420A6"/>
    <w:rsid w:val="0034697D"/>
    <w:rsid w:val="00353550"/>
    <w:rsid w:val="0035474B"/>
    <w:rsid w:val="00357033"/>
    <w:rsid w:val="00357DAE"/>
    <w:rsid w:val="00361545"/>
    <w:rsid w:val="00362C93"/>
    <w:rsid w:val="00366664"/>
    <w:rsid w:val="00366F59"/>
    <w:rsid w:val="00371CE8"/>
    <w:rsid w:val="00373C6E"/>
    <w:rsid w:val="00375AD2"/>
    <w:rsid w:val="0037694D"/>
    <w:rsid w:val="00385D74"/>
    <w:rsid w:val="003865A6"/>
    <w:rsid w:val="00390268"/>
    <w:rsid w:val="00390694"/>
    <w:rsid w:val="00393CFC"/>
    <w:rsid w:val="003943EA"/>
    <w:rsid w:val="003956C6"/>
    <w:rsid w:val="003A08A2"/>
    <w:rsid w:val="003A756B"/>
    <w:rsid w:val="003B1D84"/>
    <w:rsid w:val="003C0E4B"/>
    <w:rsid w:val="003C278B"/>
    <w:rsid w:val="003C4444"/>
    <w:rsid w:val="003C5144"/>
    <w:rsid w:val="003D4CC4"/>
    <w:rsid w:val="003D6E64"/>
    <w:rsid w:val="003E19B7"/>
    <w:rsid w:val="003E43AE"/>
    <w:rsid w:val="003E49C7"/>
    <w:rsid w:val="00400507"/>
    <w:rsid w:val="004064F9"/>
    <w:rsid w:val="0041165E"/>
    <w:rsid w:val="004141BD"/>
    <w:rsid w:val="00414BC5"/>
    <w:rsid w:val="0042006E"/>
    <w:rsid w:val="00421FED"/>
    <w:rsid w:val="00423B87"/>
    <w:rsid w:val="00431FFC"/>
    <w:rsid w:val="00433168"/>
    <w:rsid w:val="004426CF"/>
    <w:rsid w:val="00447190"/>
    <w:rsid w:val="004503A4"/>
    <w:rsid w:val="00460632"/>
    <w:rsid w:val="004614CC"/>
    <w:rsid w:val="00463B50"/>
    <w:rsid w:val="00467CE3"/>
    <w:rsid w:val="00474F18"/>
    <w:rsid w:val="00475049"/>
    <w:rsid w:val="00476FF3"/>
    <w:rsid w:val="00481DCE"/>
    <w:rsid w:val="00490FA4"/>
    <w:rsid w:val="004978FA"/>
    <w:rsid w:val="004A29B1"/>
    <w:rsid w:val="004A661B"/>
    <w:rsid w:val="004B1BB5"/>
    <w:rsid w:val="004B7A00"/>
    <w:rsid w:val="004B7E2D"/>
    <w:rsid w:val="004C061D"/>
    <w:rsid w:val="004C29BD"/>
    <w:rsid w:val="004C6FE4"/>
    <w:rsid w:val="004D3042"/>
    <w:rsid w:val="004D4730"/>
    <w:rsid w:val="004D4B72"/>
    <w:rsid w:val="004D61BC"/>
    <w:rsid w:val="004D73BE"/>
    <w:rsid w:val="004E4C2E"/>
    <w:rsid w:val="004F1B83"/>
    <w:rsid w:val="004F5B05"/>
    <w:rsid w:val="00507A0A"/>
    <w:rsid w:val="00511287"/>
    <w:rsid w:val="0051134E"/>
    <w:rsid w:val="005130C0"/>
    <w:rsid w:val="0051376D"/>
    <w:rsid w:val="00526312"/>
    <w:rsid w:val="0052759B"/>
    <w:rsid w:val="00531D4E"/>
    <w:rsid w:val="00532B79"/>
    <w:rsid w:val="00543500"/>
    <w:rsid w:val="00544226"/>
    <w:rsid w:val="0054457C"/>
    <w:rsid w:val="00547398"/>
    <w:rsid w:val="0054784B"/>
    <w:rsid w:val="005524C1"/>
    <w:rsid w:val="00556146"/>
    <w:rsid w:val="00556865"/>
    <w:rsid w:val="00560FDF"/>
    <w:rsid w:val="005740A0"/>
    <w:rsid w:val="00592408"/>
    <w:rsid w:val="00596F46"/>
    <w:rsid w:val="005972DB"/>
    <w:rsid w:val="005A2F3A"/>
    <w:rsid w:val="005C3172"/>
    <w:rsid w:val="005C62FB"/>
    <w:rsid w:val="005D0205"/>
    <w:rsid w:val="005D3826"/>
    <w:rsid w:val="005D382D"/>
    <w:rsid w:val="005E09F4"/>
    <w:rsid w:val="005F2002"/>
    <w:rsid w:val="005F5BE4"/>
    <w:rsid w:val="00614D60"/>
    <w:rsid w:val="00625A8F"/>
    <w:rsid w:val="00626E10"/>
    <w:rsid w:val="00630473"/>
    <w:rsid w:val="00641BC4"/>
    <w:rsid w:val="00644A54"/>
    <w:rsid w:val="0064780D"/>
    <w:rsid w:val="00651682"/>
    <w:rsid w:val="00667158"/>
    <w:rsid w:val="00680714"/>
    <w:rsid w:val="00682EE5"/>
    <w:rsid w:val="00686F07"/>
    <w:rsid w:val="00691552"/>
    <w:rsid w:val="00695A04"/>
    <w:rsid w:val="006A23A7"/>
    <w:rsid w:val="006A6D5E"/>
    <w:rsid w:val="006B00EE"/>
    <w:rsid w:val="006B1C7B"/>
    <w:rsid w:val="006B2EB5"/>
    <w:rsid w:val="006B7C2C"/>
    <w:rsid w:val="006C0A32"/>
    <w:rsid w:val="006C150B"/>
    <w:rsid w:val="006C19F4"/>
    <w:rsid w:val="006C1BB4"/>
    <w:rsid w:val="006C4D4F"/>
    <w:rsid w:val="006C65B6"/>
    <w:rsid w:val="006D0536"/>
    <w:rsid w:val="006D5FB7"/>
    <w:rsid w:val="006E4A87"/>
    <w:rsid w:val="006E57DC"/>
    <w:rsid w:val="006E676D"/>
    <w:rsid w:val="006F2D02"/>
    <w:rsid w:val="006F4171"/>
    <w:rsid w:val="006F5DBE"/>
    <w:rsid w:val="00726F18"/>
    <w:rsid w:val="007308F7"/>
    <w:rsid w:val="00734CA7"/>
    <w:rsid w:val="00743744"/>
    <w:rsid w:val="007651A8"/>
    <w:rsid w:val="00767C1E"/>
    <w:rsid w:val="00770FD1"/>
    <w:rsid w:val="007737FC"/>
    <w:rsid w:val="00777944"/>
    <w:rsid w:val="007779C0"/>
    <w:rsid w:val="007835D8"/>
    <w:rsid w:val="00783F0E"/>
    <w:rsid w:val="00791606"/>
    <w:rsid w:val="00793C5E"/>
    <w:rsid w:val="007946E1"/>
    <w:rsid w:val="007A036C"/>
    <w:rsid w:val="007A03D7"/>
    <w:rsid w:val="007B7CB1"/>
    <w:rsid w:val="007C25AE"/>
    <w:rsid w:val="007C36F0"/>
    <w:rsid w:val="007D43B4"/>
    <w:rsid w:val="007E1682"/>
    <w:rsid w:val="007E4ADE"/>
    <w:rsid w:val="007E4D3C"/>
    <w:rsid w:val="007F0ADF"/>
    <w:rsid w:val="007F0D79"/>
    <w:rsid w:val="007F22A5"/>
    <w:rsid w:val="00803406"/>
    <w:rsid w:val="008123D1"/>
    <w:rsid w:val="0082220F"/>
    <w:rsid w:val="008245A3"/>
    <w:rsid w:val="008256B5"/>
    <w:rsid w:val="00825A56"/>
    <w:rsid w:val="00832166"/>
    <w:rsid w:val="00834B65"/>
    <w:rsid w:val="00837A76"/>
    <w:rsid w:val="0084246F"/>
    <w:rsid w:val="008435BD"/>
    <w:rsid w:val="008511DC"/>
    <w:rsid w:val="008562EC"/>
    <w:rsid w:val="00861162"/>
    <w:rsid w:val="00876BE7"/>
    <w:rsid w:val="008872E5"/>
    <w:rsid w:val="00891048"/>
    <w:rsid w:val="00893051"/>
    <w:rsid w:val="00893719"/>
    <w:rsid w:val="00897648"/>
    <w:rsid w:val="008B3661"/>
    <w:rsid w:val="008B4DC1"/>
    <w:rsid w:val="008B4FCC"/>
    <w:rsid w:val="008B52B5"/>
    <w:rsid w:val="008C386C"/>
    <w:rsid w:val="008D4A64"/>
    <w:rsid w:val="008D743F"/>
    <w:rsid w:val="008F196C"/>
    <w:rsid w:val="008F42FD"/>
    <w:rsid w:val="008F76BC"/>
    <w:rsid w:val="009068B2"/>
    <w:rsid w:val="00915D6A"/>
    <w:rsid w:val="00916DD7"/>
    <w:rsid w:val="00921598"/>
    <w:rsid w:val="0092635C"/>
    <w:rsid w:val="0093753D"/>
    <w:rsid w:val="0094646E"/>
    <w:rsid w:val="00947ACE"/>
    <w:rsid w:val="0095533B"/>
    <w:rsid w:val="0096258A"/>
    <w:rsid w:val="0096626D"/>
    <w:rsid w:val="00967083"/>
    <w:rsid w:val="009725E8"/>
    <w:rsid w:val="0097374A"/>
    <w:rsid w:val="00973F93"/>
    <w:rsid w:val="00976CA5"/>
    <w:rsid w:val="0098222A"/>
    <w:rsid w:val="00996378"/>
    <w:rsid w:val="009A0C67"/>
    <w:rsid w:val="009A2558"/>
    <w:rsid w:val="009A39F0"/>
    <w:rsid w:val="009A6BBE"/>
    <w:rsid w:val="009B22AB"/>
    <w:rsid w:val="009B79BC"/>
    <w:rsid w:val="009C21EB"/>
    <w:rsid w:val="009D21DF"/>
    <w:rsid w:val="009E5F9F"/>
    <w:rsid w:val="009F1F22"/>
    <w:rsid w:val="009F409E"/>
    <w:rsid w:val="00A01571"/>
    <w:rsid w:val="00A015B6"/>
    <w:rsid w:val="00A03140"/>
    <w:rsid w:val="00A064FF"/>
    <w:rsid w:val="00A07954"/>
    <w:rsid w:val="00A1243D"/>
    <w:rsid w:val="00A12A2F"/>
    <w:rsid w:val="00A1745C"/>
    <w:rsid w:val="00A320F9"/>
    <w:rsid w:val="00A3230A"/>
    <w:rsid w:val="00A52E09"/>
    <w:rsid w:val="00A607F2"/>
    <w:rsid w:val="00A62CC9"/>
    <w:rsid w:val="00A62FE6"/>
    <w:rsid w:val="00A65ED2"/>
    <w:rsid w:val="00A70CFC"/>
    <w:rsid w:val="00A74CE1"/>
    <w:rsid w:val="00A7712F"/>
    <w:rsid w:val="00A77F07"/>
    <w:rsid w:val="00A8466C"/>
    <w:rsid w:val="00A905E4"/>
    <w:rsid w:val="00A93C56"/>
    <w:rsid w:val="00AA3815"/>
    <w:rsid w:val="00AB31AB"/>
    <w:rsid w:val="00AB3CC5"/>
    <w:rsid w:val="00AB431F"/>
    <w:rsid w:val="00AC4BEF"/>
    <w:rsid w:val="00AC50D2"/>
    <w:rsid w:val="00AC6311"/>
    <w:rsid w:val="00AD53E0"/>
    <w:rsid w:val="00AE11D9"/>
    <w:rsid w:val="00AE16EC"/>
    <w:rsid w:val="00AE5807"/>
    <w:rsid w:val="00AF1248"/>
    <w:rsid w:val="00AF34D1"/>
    <w:rsid w:val="00AF7F32"/>
    <w:rsid w:val="00B05993"/>
    <w:rsid w:val="00B07345"/>
    <w:rsid w:val="00B231ED"/>
    <w:rsid w:val="00B23D5D"/>
    <w:rsid w:val="00B31A95"/>
    <w:rsid w:val="00B3289E"/>
    <w:rsid w:val="00B34C86"/>
    <w:rsid w:val="00B356BC"/>
    <w:rsid w:val="00B36F98"/>
    <w:rsid w:val="00B44B27"/>
    <w:rsid w:val="00B46E15"/>
    <w:rsid w:val="00B50FA0"/>
    <w:rsid w:val="00B54B6B"/>
    <w:rsid w:val="00B54C16"/>
    <w:rsid w:val="00B576C0"/>
    <w:rsid w:val="00B70900"/>
    <w:rsid w:val="00B83A1E"/>
    <w:rsid w:val="00B908B5"/>
    <w:rsid w:val="00B95212"/>
    <w:rsid w:val="00BB39CA"/>
    <w:rsid w:val="00BB7EAC"/>
    <w:rsid w:val="00BC28F7"/>
    <w:rsid w:val="00BC658D"/>
    <w:rsid w:val="00BC6713"/>
    <w:rsid w:val="00BC78E8"/>
    <w:rsid w:val="00BD2CC5"/>
    <w:rsid w:val="00BE27F3"/>
    <w:rsid w:val="00BE30B3"/>
    <w:rsid w:val="00BE7053"/>
    <w:rsid w:val="00BF0624"/>
    <w:rsid w:val="00BF6FB2"/>
    <w:rsid w:val="00BF7DD9"/>
    <w:rsid w:val="00C11627"/>
    <w:rsid w:val="00C131A2"/>
    <w:rsid w:val="00C27225"/>
    <w:rsid w:val="00C3262D"/>
    <w:rsid w:val="00C37217"/>
    <w:rsid w:val="00C401BE"/>
    <w:rsid w:val="00C43CDA"/>
    <w:rsid w:val="00C50BC2"/>
    <w:rsid w:val="00C57847"/>
    <w:rsid w:val="00C620CF"/>
    <w:rsid w:val="00C6421B"/>
    <w:rsid w:val="00C702AF"/>
    <w:rsid w:val="00C7350A"/>
    <w:rsid w:val="00C83A0E"/>
    <w:rsid w:val="00C9140C"/>
    <w:rsid w:val="00C96A63"/>
    <w:rsid w:val="00C96C5C"/>
    <w:rsid w:val="00CA4EC5"/>
    <w:rsid w:val="00CC0041"/>
    <w:rsid w:val="00CC2BE8"/>
    <w:rsid w:val="00CC4C4F"/>
    <w:rsid w:val="00CC5697"/>
    <w:rsid w:val="00CD0D22"/>
    <w:rsid w:val="00CE0B2E"/>
    <w:rsid w:val="00CF19B9"/>
    <w:rsid w:val="00CF435B"/>
    <w:rsid w:val="00D02A74"/>
    <w:rsid w:val="00D03EEE"/>
    <w:rsid w:val="00D15C01"/>
    <w:rsid w:val="00D15CC8"/>
    <w:rsid w:val="00D230A5"/>
    <w:rsid w:val="00D323CE"/>
    <w:rsid w:val="00D33FFF"/>
    <w:rsid w:val="00D40761"/>
    <w:rsid w:val="00D4191C"/>
    <w:rsid w:val="00D41BCF"/>
    <w:rsid w:val="00D572D8"/>
    <w:rsid w:val="00D60E32"/>
    <w:rsid w:val="00D612EA"/>
    <w:rsid w:val="00D62B75"/>
    <w:rsid w:val="00D63F19"/>
    <w:rsid w:val="00D6572C"/>
    <w:rsid w:val="00D6581B"/>
    <w:rsid w:val="00D71340"/>
    <w:rsid w:val="00D74B97"/>
    <w:rsid w:val="00D77911"/>
    <w:rsid w:val="00D838DD"/>
    <w:rsid w:val="00D83A83"/>
    <w:rsid w:val="00D869D4"/>
    <w:rsid w:val="00D95A73"/>
    <w:rsid w:val="00D9763B"/>
    <w:rsid w:val="00DA001B"/>
    <w:rsid w:val="00DA0313"/>
    <w:rsid w:val="00DA5CA9"/>
    <w:rsid w:val="00DB0F81"/>
    <w:rsid w:val="00DB1EF1"/>
    <w:rsid w:val="00DB21C7"/>
    <w:rsid w:val="00DB2AB4"/>
    <w:rsid w:val="00DB4E4F"/>
    <w:rsid w:val="00DD0F10"/>
    <w:rsid w:val="00DD1C0D"/>
    <w:rsid w:val="00DD1C8E"/>
    <w:rsid w:val="00DF26C5"/>
    <w:rsid w:val="00DF7BC6"/>
    <w:rsid w:val="00E00538"/>
    <w:rsid w:val="00E01F41"/>
    <w:rsid w:val="00E0421F"/>
    <w:rsid w:val="00E1084D"/>
    <w:rsid w:val="00E135B2"/>
    <w:rsid w:val="00E17112"/>
    <w:rsid w:val="00E33DE2"/>
    <w:rsid w:val="00E35A9F"/>
    <w:rsid w:val="00E40C5F"/>
    <w:rsid w:val="00E41620"/>
    <w:rsid w:val="00E45DBB"/>
    <w:rsid w:val="00E77D4A"/>
    <w:rsid w:val="00E804A0"/>
    <w:rsid w:val="00E84C6E"/>
    <w:rsid w:val="00E945C7"/>
    <w:rsid w:val="00EA056A"/>
    <w:rsid w:val="00EA31EC"/>
    <w:rsid w:val="00EA4384"/>
    <w:rsid w:val="00EB0897"/>
    <w:rsid w:val="00EB6224"/>
    <w:rsid w:val="00ED2B68"/>
    <w:rsid w:val="00ED470B"/>
    <w:rsid w:val="00ED6985"/>
    <w:rsid w:val="00EE6C48"/>
    <w:rsid w:val="00EF0E75"/>
    <w:rsid w:val="00EF1473"/>
    <w:rsid w:val="00EF38D6"/>
    <w:rsid w:val="00EF56EA"/>
    <w:rsid w:val="00F02727"/>
    <w:rsid w:val="00F03370"/>
    <w:rsid w:val="00F0541B"/>
    <w:rsid w:val="00F1560A"/>
    <w:rsid w:val="00F16F70"/>
    <w:rsid w:val="00F21F56"/>
    <w:rsid w:val="00F2545B"/>
    <w:rsid w:val="00F31803"/>
    <w:rsid w:val="00F32BF8"/>
    <w:rsid w:val="00F36398"/>
    <w:rsid w:val="00F47083"/>
    <w:rsid w:val="00F5012C"/>
    <w:rsid w:val="00F52563"/>
    <w:rsid w:val="00F57209"/>
    <w:rsid w:val="00F573AF"/>
    <w:rsid w:val="00F60FF8"/>
    <w:rsid w:val="00F642BE"/>
    <w:rsid w:val="00F66C69"/>
    <w:rsid w:val="00F66DC8"/>
    <w:rsid w:val="00F75B6D"/>
    <w:rsid w:val="00F80734"/>
    <w:rsid w:val="00F8315F"/>
    <w:rsid w:val="00F843B5"/>
    <w:rsid w:val="00F93BDE"/>
    <w:rsid w:val="00FA094A"/>
    <w:rsid w:val="00FA720C"/>
    <w:rsid w:val="00FB784C"/>
    <w:rsid w:val="00FC002A"/>
    <w:rsid w:val="00FC7D41"/>
    <w:rsid w:val="00FD0187"/>
    <w:rsid w:val="00FD7960"/>
    <w:rsid w:val="00FE31BD"/>
    <w:rsid w:val="00FE6315"/>
    <w:rsid w:val="00FF1558"/>
    <w:rsid w:val="00FF7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5E427"/>
  <w15:docId w15:val="{82388745-FA43-42C0-86AC-F18B7EFD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toa heading" w:semiHidden="1" w:uiPriority="99"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061D"/>
    <w:pPr>
      <w:suppressAutoHyphens/>
      <w:spacing w:after="120"/>
      <w:jc w:val="both"/>
    </w:pPr>
    <w:rPr>
      <w:lang w:val="en-GB" w:eastAsia="ar-SA"/>
    </w:rPr>
  </w:style>
  <w:style w:type="paragraph" w:styleId="Heading1">
    <w:name w:val="heading 1"/>
    <w:basedOn w:val="Normal"/>
    <w:next w:val="Normal"/>
    <w:link w:val="Heading1Char"/>
    <w:qFormat/>
    <w:rsid w:val="00644A54"/>
    <w:pPr>
      <w:keepNext/>
      <w:keepLines/>
      <w:numPr>
        <w:numId w:val="22"/>
      </w:numPr>
      <w:spacing w:before="240" w:after="260" w:line="300" w:lineRule="exact"/>
      <w:outlineLvl w:val="0"/>
    </w:pPr>
    <w:rPr>
      <w:b/>
      <w:bCs/>
      <w:kern w:val="1"/>
      <w:sz w:val="30"/>
      <w:szCs w:val="32"/>
    </w:rPr>
  </w:style>
  <w:style w:type="paragraph" w:styleId="Heading2">
    <w:name w:val="heading 2"/>
    <w:basedOn w:val="Normal"/>
    <w:next w:val="Normal"/>
    <w:qFormat/>
    <w:rsid w:val="0003409F"/>
    <w:pPr>
      <w:keepNext/>
      <w:keepLines/>
      <w:numPr>
        <w:ilvl w:val="1"/>
        <w:numId w:val="22"/>
      </w:numPr>
      <w:spacing w:before="260" w:after="260"/>
      <w:outlineLvl w:val="1"/>
    </w:pPr>
    <w:rPr>
      <w:b/>
      <w:bCs/>
      <w:sz w:val="26"/>
      <w:szCs w:val="26"/>
    </w:rPr>
  </w:style>
  <w:style w:type="paragraph" w:styleId="Heading3">
    <w:name w:val="heading 3"/>
    <w:basedOn w:val="Normal"/>
    <w:next w:val="Normal"/>
    <w:qFormat/>
    <w:rsid w:val="00F02727"/>
    <w:pPr>
      <w:keepNext/>
      <w:keepLines/>
      <w:numPr>
        <w:ilvl w:val="2"/>
        <w:numId w:val="22"/>
      </w:numPr>
      <w:spacing w:before="240"/>
      <w:outlineLvl w:val="2"/>
    </w:pPr>
    <w:rPr>
      <w:b/>
      <w:bCs/>
      <w:kern w:val="1"/>
    </w:rPr>
  </w:style>
  <w:style w:type="paragraph" w:styleId="Heading4">
    <w:name w:val="heading 4"/>
    <w:basedOn w:val="Normal"/>
    <w:next w:val="Normal"/>
    <w:qFormat/>
    <w:rsid w:val="00F02727"/>
    <w:pPr>
      <w:keepNext/>
      <w:keepLines/>
      <w:numPr>
        <w:ilvl w:val="3"/>
        <w:numId w:val="22"/>
      </w:numPr>
      <w:spacing w:before="260" w:after="260"/>
      <w:outlineLvl w:val="3"/>
    </w:pPr>
    <w:rPr>
      <w:b/>
      <w:bCs/>
      <w:kern w:val="1"/>
    </w:rPr>
  </w:style>
  <w:style w:type="paragraph" w:styleId="Heading5">
    <w:name w:val="heading 5"/>
    <w:basedOn w:val="Heading4"/>
    <w:next w:val="Normal"/>
    <w:qFormat/>
    <w:rsid w:val="00F02727"/>
    <w:pPr>
      <w:numPr>
        <w:ilvl w:val="4"/>
      </w:numPr>
      <w:outlineLvl w:val="4"/>
    </w:pPr>
  </w:style>
  <w:style w:type="paragraph" w:styleId="Heading6">
    <w:name w:val="heading 6"/>
    <w:basedOn w:val="Heading4"/>
    <w:next w:val="Normal"/>
    <w:qFormat/>
    <w:rsid w:val="00F02727"/>
    <w:pPr>
      <w:numPr>
        <w:ilvl w:val="5"/>
      </w:numPr>
      <w:outlineLvl w:val="5"/>
    </w:pPr>
  </w:style>
  <w:style w:type="paragraph" w:styleId="Heading7">
    <w:name w:val="heading 7"/>
    <w:basedOn w:val="Heading4"/>
    <w:next w:val="Normal"/>
    <w:qFormat/>
    <w:rsid w:val="00F02727"/>
    <w:pPr>
      <w:numPr>
        <w:ilvl w:val="6"/>
      </w:numPr>
      <w:outlineLvl w:val="6"/>
    </w:pPr>
  </w:style>
  <w:style w:type="paragraph" w:styleId="Heading8">
    <w:name w:val="heading 8"/>
    <w:basedOn w:val="Heading4"/>
    <w:next w:val="Normal"/>
    <w:qFormat/>
    <w:rsid w:val="00F02727"/>
    <w:pPr>
      <w:numPr>
        <w:ilvl w:val="7"/>
      </w:numPr>
      <w:outlineLvl w:val="7"/>
    </w:pPr>
  </w:style>
  <w:style w:type="paragraph" w:styleId="Heading9">
    <w:name w:val="heading 9"/>
    <w:basedOn w:val="Heading4"/>
    <w:next w:val="Normal"/>
    <w:qFormat/>
    <w:rsid w:val="00F0272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A31EC"/>
    <w:rPr>
      <w:b/>
      <w:bCs/>
    </w:rPr>
  </w:style>
  <w:style w:type="character" w:customStyle="1" w:styleId="FootnoteCharacters">
    <w:name w:val="Footnote Characters"/>
    <w:rsid w:val="003D6E64"/>
    <w:rPr>
      <w:rFonts w:ascii="Times New Roman" w:hAnsi="Times New Roman"/>
      <w:sz w:val="18"/>
      <w:szCs w:val="18"/>
      <w:vertAlign w:val="superscript"/>
    </w:rPr>
  </w:style>
  <w:style w:type="character" w:styleId="PageNumber">
    <w:name w:val="page number"/>
    <w:basedOn w:val="DefaultParagraphFont"/>
    <w:rsid w:val="003D6E64"/>
  </w:style>
  <w:style w:type="character" w:styleId="Hyperlink">
    <w:name w:val="Hyperlink"/>
    <w:uiPriority w:val="99"/>
    <w:rsid w:val="003D6E64"/>
    <w:rPr>
      <w:color w:val="0000FF"/>
      <w:u w:val="single"/>
    </w:rPr>
  </w:style>
  <w:style w:type="paragraph" w:styleId="Header">
    <w:name w:val="header"/>
    <w:basedOn w:val="Normal"/>
    <w:rsid w:val="00F02727"/>
    <w:pPr>
      <w:tabs>
        <w:tab w:val="center" w:pos="4320"/>
        <w:tab w:val="right" w:pos="8640"/>
      </w:tabs>
    </w:pPr>
  </w:style>
  <w:style w:type="table" w:styleId="TableGrid">
    <w:name w:val="Table Grid"/>
    <w:basedOn w:val="TableNormal"/>
    <w:rsid w:val="0097374A"/>
    <w:pPr>
      <w:suppressAutoHyphens/>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A01571"/>
    <w:pPr>
      <w:spacing w:line="100" w:lineRule="atLeast"/>
      <w:jc w:val="left"/>
    </w:pPr>
    <w:rPr>
      <w:sz w:val="18"/>
      <w:szCs w:val="18"/>
    </w:rPr>
  </w:style>
  <w:style w:type="paragraph" w:customStyle="1" w:styleId="Index">
    <w:name w:val="Index"/>
    <w:basedOn w:val="Normal"/>
    <w:pPr>
      <w:suppressLineNumbers/>
    </w:pPr>
    <w:rPr>
      <w:rFonts w:cs="Tahoma"/>
    </w:rPr>
  </w:style>
  <w:style w:type="paragraph" w:styleId="Footer">
    <w:name w:val="footer"/>
    <w:basedOn w:val="Normal"/>
    <w:pPr>
      <w:jc w:val="center"/>
    </w:pPr>
  </w:style>
  <w:style w:type="paragraph" w:customStyle="1" w:styleId="TableText">
    <w:name w:val="Table Text"/>
    <w:basedOn w:val="Normal"/>
    <w:pPr>
      <w:spacing w:before="60" w:after="60"/>
      <w:jc w:val="left"/>
    </w:pPr>
    <w:rPr>
      <w:rFonts w:cs="Palatino"/>
      <w:spacing w:val="-5"/>
      <w:lang w:val="en-US"/>
    </w:rPr>
  </w:style>
  <w:style w:type="paragraph" w:styleId="FootnoteText">
    <w:name w:val="footnote text"/>
    <w:basedOn w:val="Normal"/>
    <w:semiHidden/>
    <w:rsid w:val="00A01571"/>
    <w:pPr>
      <w:spacing w:line="220" w:lineRule="exact"/>
      <w:ind w:left="240" w:hanging="240"/>
    </w:pPr>
    <w:rPr>
      <w:sz w:val="18"/>
      <w:szCs w:val="18"/>
    </w:rPr>
  </w:style>
  <w:style w:type="paragraph" w:styleId="EndnoteText">
    <w:name w:val="endnote text"/>
    <w:basedOn w:val="Normal"/>
    <w:semiHidden/>
    <w:rsid w:val="00A01571"/>
    <w:pPr>
      <w:spacing w:line="220" w:lineRule="exact"/>
      <w:ind w:left="240" w:hanging="240"/>
    </w:pPr>
    <w:rPr>
      <w:sz w:val="18"/>
      <w:szCs w:val="18"/>
    </w:rPr>
  </w:style>
  <w:style w:type="paragraph" w:styleId="TOC1">
    <w:name w:val="toc 1"/>
    <w:basedOn w:val="Normal"/>
    <w:next w:val="Normal"/>
    <w:uiPriority w:val="39"/>
    <w:pPr>
      <w:spacing w:before="120"/>
      <w:jc w:val="left"/>
    </w:pPr>
    <w:rPr>
      <w:bCs/>
      <w:sz w:val="26"/>
      <w:szCs w:val="24"/>
    </w:rPr>
  </w:style>
  <w:style w:type="paragraph" w:styleId="TOC2">
    <w:name w:val="toc 2"/>
    <w:basedOn w:val="Normal"/>
    <w:next w:val="Normal"/>
    <w:uiPriority w:val="39"/>
    <w:pPr>
      <w:ind w:left="220"/>
      <w:jc w:val="left"/>
    </w:pPr>
    <w:rPr>
      <w:sz w:val="24"/>
      <w:szCs w:val="24"/>
    </w:rPr>
  </w:style>
  <w:style w:type="paragraph" w:styleId="TOC3">
    <w:name w:val="toc 3"/>
    <w:basedOn w:val="Normal"/>
    <w:next w:val="Normal"/>
    <w:uiPriority w:val="39"/>
    <w:pPr>
      <w:ind w:left="440"/>
      <w:jc w:val="left"/>
    </w:pPr>
    <w:rPr>
      <w:szCs w:val="24"/>
    </w:rPr>
  </w:style>
  <w:style w:type="paragraph" w:styleId="TOC4">
    <w:name w:val="toc 4"/>
    <w:basedOn w:val="Normal"/>
    <w:next w:val="Normal"/>
    <w:uiPriority w:val="39"/>
    <w:pPr>
      <w:ind w:left="660"/>
      <w:jc w:val="left"/>
    </w:pPr>
    <w:rPr>
      <w:sz w:val="18"/>
      <w:szCs w:val="21"/>
    </w:rPr>
  </w:style>
  <w:style w:type="paragraph" w:styleId="TOC5">
    <w:name w:val="toc 5"/>
    <w:basedOn w:val="Normal"/>
    <w:next w:val="Normal"/>
    <w:semiHidden/>
    <w:pPr>
      <w:ind w:left="880"/>
      <w:jc w:val="left"/>
    </w:pPr>
    <w:rPr>
      <w:sz w:val="18"/>
      <w:szCs w:val="21"/>
    </w:rPr>
  </w:style>
  <w:style w:type="paragraph" w:styleId="TOC6">
    <w:name w:val="toc 6"/>
    <w:basedOn w:val="Normal"/>
    <w:next w:val="Normal"/>
    <w:semiHidden/>
    <w:pPr>
      <w:ind w:left="1100"/>
      <w:jc w:val="left"/>
    </w:pPr>
    <w:rPr>
      <w:sz w:val="18"/>
      <w:szCs w:val="21"/>
    </w:rPr>
  </w:style>
  <w:style w:type="paragraph" w:styleId="TOC7">
    <w:name w:val="toc 7"/>
    <w:basedOn w:val="Normal"/>
    <w:next w:val="Normal"/>
    <w:semiHidden/>
    <w:pPr>
      <w:ind w:left="1320"/>
      <w:jc w:val="left"/>
    </w:pPr>
    <w:rPr>
      <w:sz w:val="18"/>
      <w:szCs w:val="21"/>
    </w:rPr>
  </w:style>
  <w:style w:type="paragraph" w:styleId="TOC8">
    <w:name w:val="toc 8"/>
    <w:basedOn w:val="Normal"/>
    <w:next w:val="Normal"/>
    <w:semiHidden/>
    <w:pPr>
      <w:ind w:left="1540"/>
      <w:jc w:val="left"/>
    </w:pPr>
    <w:rPr>
      <w:sz w:val="18"/>
      <w:szCs w:val="21"/>
    </w:rPr>
  </w:style>
  <w:style w:type="paragraph" w:styleId="TOC9">
    <w:name w:val="toc 9"/>
    <w:basedOn w:val="Normal"/>
    <w:next w:val="Normal"/>
    <w:semiHidden/>
    <w:pPr>
      <w:ind w:left="1760"/>
      <w:jc w:val="left"/>
    </w:pPr>
    <w:rPr>
      <w:sz w:val="18"/>
      <w:szCs w:val="21"/>
    </w:rPr>
  </w:style>
  <w:style w:type="paragraph" w:styleId="Title">
    <w:name w:val="Title"/>
    <w:basedOn w:val="Normal"/>
    <w:next w:val="Normal"/>
    <w:qFormat/>
    <w:rsid w:val="00770FD1"/>
    <w:pPr>
      <w:pBdr>
        <w:top w:val="single" w:sz="4" w:space="1" w:color="000000"/>
      </w:pBdr>
      <w:jc w:val="center"/>
    </w:pPr>
    <w:rPr>
      <w:rFonts w:cs="Palatino Linotype"/>
      <w:b/>
      <w:bCs/>
      <w:sz w:val="44"/>
      <w:szCs w:val="44"/>
    </w:rPr>
  </w:style>
  <w:style w:type="paragraph" w:customStyle="1" w:styleId="Abstract">
    <w:name w:val="Abstract"/>
    <w:basedOn w:val="Normal"/>
    <w:rsid w:val="00A01571"/>
    <w:pPr>
      <w:spacing w:after="260" w:line="220" w:lineRule="exact"/>
      <w:ind w:left="1100" w:hanging="1100"/>
    </w:pPr>
    <w:rPr>
      <w:sz w:val="18"/>
      <w:szCs w:val="18"/>
    </w:rPr>
  </w:style>
  <w:style w:type="paragraph" w:customStyle="1" w:styleId="Figure">
    <w:name w:val="Figure"/>
    <w:basedOn w:val="Normal"/>
    <w:next w:val="Normal"/>
    <w:rsid w:val="00400507"/>
    <w:pPr>
      <w:keepNext/>
      <w:spacing w:before="120" w:after="0"/>
      <w:jc w:val="center"/>
    </w:pPr>
  </w:style>
  <w:style w:type="paragraph" w:customStyle="1" w:styleId="Equation">
    <w:name w:val="Equation"/>
    <w:basedOn w:val="Normal"/>
    <w:pPr>
      <w:tabs>
        <w:tab w:val="right" w:pos="6700"/>
      </w:tabs>
      <w:spacing w:before="120" w:line="100" w:lineRule="atLeast"/>
      <w:ind w:left="357"/>
    </w:pPr>
  </w:style>
  <w:style w:type="paragraph" w:customStyle="1" w:styleId="Appendix">
    <w:name w:val="Appendix"/>
    <w:basedOn w:val="Normal"/>
    <w:rsid w:val="00A01571"/>
    <w:pPr>
      <w:spacing w:line="220" w:lineRule="exact"/>
      <w:ind w:firstLine="240"/>
    </w:pPr>
    <w:rPr>
      <w:sz w:val="18"/>
      <w:szCs w:val="18"/>
    </w:rPr>
  </w:style>
  <w:style w:type="paragraph" w:customStyle="1" w:styleId="Notes">
    <w:name w:val="Notes"/>
    <w:basedOn w:val="Normal"/>
    <w:rsid w:val="00A01571"/>
    <w:pPr>
      <w:spacing w:line="220" w:lineRule="exact"/>
      <w:ind w:left="240" w:hanging="240"/>
    </w:pPr>
    <w:rPr>
      <w:sz w:val="18"/>
      <w:szCs w:val="18"/>
    </w:rPr>
  </w:style>
  <w:style w:type="paragraph" w:customStyle="1" w:styleId="reflist">
    <w:name w:val="reflist"/>
    <w:basedOn w:val="LISTnum"/>
    <w:rsid w:val="002F415B"/>
    <w:pPr>
      <w:numPr>
        <w:numId w:val="3"/>
      </w:numPr>
      <w:ind w:left="301" w:hanging="301"/>
      <w:jc w:val="both"/>
    </w:pPr>
  </w:style>
  <w:style w:type="paragraph" w:customStyle="1" w:styleId="LISTnum">
    <w:name w:val="LISTnum"/>
    <w:basedOn w:val="Normal"/>
    <w:rsid w:val="005D0205"/>
    <w:pPr>
      <w:suppressAutoHyphens w:val="0"/>
      <w:spacing w:before="120"/>
      <w:ind w:left="301" w:hanging="301"/>
      <w:jc w:val="left"/>
    </w:pPr>
    <w:rPr>
      <w:lang w:eastAsia="en-US"/>
    </w:rPr>
  </w:style>
  <w:style w:type="paragraph" w:styleId="DocumentMap">
    <w:name w:val="Document Map"/>
    <w:basedOn w:val="Normal"/>
    <w:pPr>
      <w:shd w:val="clear" w:color="auto" w:fill="000080"/>
      <w:spacing w:line="240" w:lineRule="atLeast"/>
      <w:ind w:firstLine="301"/>
    </w:pPr>
    <w:rPr>
      <w:rFonts w:ascii="Tahoma" w:hAnsi="Tahoma" w:cs="Tahoma"/>
    </w:rPr>
  </w:style>
  <w:style w:type="paragraph" w:customStyle="1" w:styleId="superscript">
    <w:name w:val="superscript"/>
    <w:basedOn w:val="Normal"/>
    <w:next w:val="Normal"/>
    <w:pPr>
      <w:tabs>
        <w:tab w:val="left" w:pos="720"/>
      </w:tabs>
      <w:overflowPunct w:val="0"/>
      <w:autoSpaceDE w:val="0"/>
      <w:spacing w:line="240" w:lineRule="atLeast"/>
      <w:ind w:firstLine="301"/>
      <w:textAlignment w:val="baseline"/>
    </w:pPr>
    <w:rPr>
      <w:vertAlign w:val="superscript"/>
    </w:rPr>
  </w:style>
  <w:style w:type="paragraph" w:styleId="TableofFigures">
    <w:name w:val="table of figures"/>
    <w:basedOn w:val="Normal"/>
    <w:next w:val="Normal"/>
    <w:uiPriority w:val="99"/>
    <w:rsid w:val="00861162"/>
    <w:pPr>
      <w:tabs>
        <w:tab w:val="right" w:leader="dot" w:pos="9648"/>
      </w:tabs>
      <w:spacing w:line="240" w:lineRule="atLeast"/>
      <w:ind w:left="480" w:hanging="480"/>
    </w:pPr>
    <w:rPr>
      <w:szCs w:val="22"/>
    </w:rPr>
  </w:style>
  <w:style w:type="paragraph" w:customStyle="1" w:styleId="Head0">
    <w:name w:val="Head0"/>
    <w:basedOn w:val="Heading1"/>
    <w:next w:val="Normal"/>
    <w:rsid w:val="00F02727"/>
    <w:pPr>
      <w:numPr>
        <w:numId w:val="0"/>
      </w:numPr>
    </w:pPr>
  </w:style>
  <w:style w:type="paragraph" w:customStyle="1" w:styleId="DocTitle">
    <w:name w:val="DocTitle"/>
    <w:pPr>
      <w:pBdr>
        <w:top w:val="single" w:sz="20" w:space="1" w:color="000000"/>
        <w:bottom w:val="single" w:sz="20" w:space="1" w:color="000000"/>
      </w:pBdr>
      <w:suppressAutoHyphens/>
      <w:spacing w:before="720" w:after="720"/>
    </w:pPr>
    <w:rPr>
      <w:rFonts w:ascii="Palatino Linotype" w:eastAsia="Arial" w:hAnsi="Palatino Linotype"/>
      <w:b/>
      <w:bCs/>
      <w:kern w:val="1"/>
      <w:sz w:val="44"/>
      <w:szCs w:val="44"/>
      <w:lang w:val="en-GB" w:eastAsia="ar-SA"/>
    </w:rPr>
  </w:style>
  <w:style w:type="paragraph" w:customStyle="1" w:styleId="Captions">
    <w:name w:val="Captions"/>
    <w:basedOn w:val="Normal"/>
    <w:rsid w:val="00DB0F81"/>
    <w:pPr>
      <w:spacing w:before="120" w:line="100" w:lineRule="atLeast"/>
      <w:jc w:val="center"/>
    </w:pPr>
    <w:rPr>
      <w:bCs/>
      <w:szCs w:val="22"/>
    </w:rPr>
  </w:style>
  <w:style w:type="paragraph" w:customStyle="1" w:styleId="ProgCode">
    <w:name w:val="ProgCode"/>
    <w:basedOn w:val="Normal"/>
    <w:rsid w:val="00DB0F81"/>
    <w:pPr>
      <w:pBdr>
        <w:top w:val="single" w:sz="8" w:space="1" w:color="000000"/>
        <w:left w:val="single" w:sz="8" w:space="4" w:color="000000"/>
        <w:bottom w:val="single" w:sz="8" w:space="1" w:color="000000"/>
        <w:right w:val="single" w:sz="8" w:space="4" w:color="000000"/>
      </w:pBdr>
      <w:jc w:val="left"/>
    </w:pPr>
    <w:rPr>
      <w:rFonts w:ascii="Courier New" w:hAnsi="Courier New"/>
      <w:sz w:val="18"/>
    </w:rPr>
  </w:style>
  <w:style w:type="paragraph" w:customStyle="1" w:styleId="LISTdash">
    <w:name w:val="LISTdash"/>
    <w:basedOn w:val="Normal"/>
    <w:rsid w:val="005D0205"/>
    <w:pPr>
      <w:suppressAutoHyphens w:val="0"/>
      <w:spacing w:before="120"/>
      <w:ind w:left="301" w:hanging="301"/>
      <w:jc w:val="left"/>
    </w:pPr>
    <w:rPr>
      <w:lang w:eastAsia="en-US"/>
    </w:rPr>
  </w:style>
  <w:style w:type="paragraph" w:customStyle="1" w:styleId="LISTalph">
    <w:name w:val="LISTalph"/>
    <w:basedOn w:val="Normal"/>
    <w:rsid w:val="005D0205"/>
    <w:pPr>
      <w:suppressAutoHyphens w:val="0"/>
      <w:spacing w:before="120"/>
      <w:ind w:left="301" w:hanging="301"/>
      <w:jc w:val="left"/>
    </w:pPr>
    <w:rPr>
      <w:lang w:eastAsia="en-US"/>
    </w:rPr>
  </w:style>
  <w:style w:type="character" w:styleId="CommentReference">
    <w:name w:val="annotation reference"/>
    <w:rsid w:val="008F196C"/>
    <w:rPr>
      <w:sz w:val="16"/>
      <w:szCs w:val="16"/>
    </w:rPr>
  </w:style>
  <w:style w:type="paragraph" w:styleId="CommentText">
    <w:name w:val="annotation text"/>
    <w:basedOn w:val="Normal"/>
    <w:link w:val="CommentTextChar"/>
    <w:rsid w:val="008F196C"/>
  </w:style>
  <w:style w:type="character" w:customStyle="1" w:styleId="CommentTextChar">
    <w:name w:val="Comment Text Char"/>
    <w:link w:val="CommentText"/>
    <w:rsid w:val="008F196C"/>
    <w:rPr>
      <w:lang w:val="en-GB" w:eastAsia="ar-SA"/>
    </w:rPr>
  </w:style>
  <w:style w:type="paragraph" w:styleId="CommentSubject">
    <w:name w:val="annotation subject"/>
    <w:basedOn w:val="CommentText"/>
    <w:next w:val="CommentText"/>
    <w:link w:val="CommentSubjectChar"/>
    <w:rsid w:val="008F196C"/>
    <w:rPr>
      <w:b/>
      <w:bCs/>
    </w:rPr>
  </w:style>
  <w:style w:type="character" w:customStyle="1" w:styleId="CommentSubjectChar">
    <w:name w:val="Comment Subject Char"/>
    <w:link w:val="CommentSubject"/>
    <w:rsid w:val="008F196C"/>
    <w:rPr>
      <w:b/>
      <w:bCs/>
      <w:lang w:val="en-GB" w:eastAsia="ar-SA"/>
    </w:rPr>
  </w:style>
  <w:style w:type="paragraph" w:styleId="BalloonText">
    <w:name w:val="Balloon Text"/>
    <w:basedOn w:val="Normal"/>
    <w:link w:val="BalloonTextChar"/>
    <w:rsid w:val="008F196C"/>
    <w:pPr>
      <w:spacing w:after="0"/>
    </w:pPr>
    <w:rPr>
      <w:rFonts w:ascii="Tahoma" w:hAnsi="Tahoma" w:cs="Tahoma"/>
      <w:sz w:val="16"/>
      <w:szCs w:val="16"/>
    </w:rPr>
  </w:style>
  <w:style w:type="character" w:customStyle="1" w:styleId="BalloonTextChar">
    <w:name w:val="Balloon Text Char"/>
    <w:link w:val="BalloonText"/>
    <w:rsid w:val="008F196C"/>
    <w:rPr>
      <w:rFonts w:ascii="Tahoma" w:hAnsi="Tahoma" w:cs="Tahoma"/>
      <w:sz w:val="16"/>
      <w:szCs w:val="16"/>
      <w:lang w:val="en-GB" w:eastAsia="ar-SA"/>
    </w:rPr>
  </w:style>
  <w:style w:type="paragraph" w:styleId="Bibliography">
    <w:name w:val="Bibliography"/>
    <w:basedOn w:val="Normal"/>
    <w:next w:val="Normal"/>
    <w:uiPriority w:val="37"/>
    <w:unhideWhenUsed/>
    <w:rsid w:val="006B2EB5"/>
  </w:style>
  <w:style w:type="character" w:customStyle="1" w:styleId="Heading1Char">
    <w:name w:val="Heading 1 Char"/>
    <w:basedOn w:val="DefaultParagraphFont"/>
    <w:link w:val="Heading1"/>
    <w:rsid w:val="00644A54"/>
    <w:rPr>
      <w:b/>
      <w:bCs/>
      <w:kern w:val="1"/>
      <w:sz w:val="30"/>
      <w:szCs w:val="32"/>
      <w:lang w:val="en-GB" w:eastAsia="ar-SA"/>
    </w:rPr>
  </w:style>
  <w:style w:type="paragraph" w:styleId="TOAHeading">
    <w:name w:val="toa heading"/>
    <w:basedOn w:val="Normal"/>
    <w:next w:val="Normal"/>
    <w:uiPriority w:val="99"/>
    <w:rsid w:val="006B2EB5"/>
    <w:pPr>
      <w:spacing w:before="120"/>
    </w:pPr>
    <w:rPr>
      <w:rFonts w:ascii="Cambria" w:hAnsi="Cambria"/>
      <w:b/>
      <w:bCs/>
      <w:sz w:val="24"/>
      <w:szCs w:val="24"/>
    </w:rPr>
  </w:style>
  <w:style w:type="paragraph" w:styleId="TableofAuthorities">
    <w:name w:val="table of authorities"/>
    <w:basedOn w:val="Normal"/>
    <w:next w:val="Normal"/>
    <w:uiPriority w:val="99"/>
    <w:rsid w:val="006B2EB5"/>
    <w:pPr>
      <w:ind w:left="220" w:hanging="220"/>
    </w:pPr>
  </w:style>
  <w:style w:type="character" w:styleId="PlaceholderText">
    <w:name w:val="Placeholder Text"/>
    <w:basedOn w:val="DefaultParagraphFont"/>
    <w:uiPriority w:val="99"/>
    <w:semiHidden/>
    <w:rsid w:val="00C401BE"/>
    <w:rPr>
      <w:color w:val="808080"/>
    </w:rPr>
  </w:style>
  <w:style w:type="paragraph" w:styleId="ListParagraph">
    <w:name w:val="List Paragraph"/>
    <w:basedOn w:val="Normal"/>
    <w:uiPriority w:val="34"/>
    <w:qFormat/>
    <w:rsid w:val="00A03140"/>
    <w:pPr>
      <w:ind w:left="720"/>
      <w:contextualSpacing/>
    </w:pPr>
  </w:style>
  <w:style w:type="paragraph" w:customStyle="1" w:styleId="tablecolhead">
    <w:name w:val="table col head"/>
    <w:basedOn w:val="Normal"/>
    <w:rsid w:val="009F1F22"/>
    <w:pPr>
      <w:suppressAutoHyphens w:val="0"/>
      <w:spacing w:after="0"/>
      <w:jc w:val="center"/>
    </w:pPr>
    <w:rPr>
      <w:rFonts w:eastAsia="SimSun"/>
      <w:b/>
      <w:bCs/>
      <w:sz w:val="16"/>
      <w:szCs w:val="16"/>
      <w:lang w:val="en-US" w:eastAsia="en-US"/>
    </w:rPr>
  </w:style>
  <w:style w:type="paragraph" w:customStyle="1" w:styleId="tablecopy">
    <w:name w:val="table copy"/>
    <w:rsid w:val="009F1F22"/>
    <w:pPr>
      <w:jc w:val="both"/>
    </w:pPr>
    <w:rPr>
      <w:rFonts w:eastAsia="SimSun"/>
      <w:noProof/>
      <w:sz w:val="16"/>
      <w:szCs w:val="16"/>
    </w:rPr>
  </w:style>
  <w:style w:type="character" w:styleId="FootnoteReference">
    <w:name w:val="footnote reference"/>
    <w:basedOn w:val="DefaultParagraphFont"/>
    <w:rsid w:val="00A12A2F"/>
    <w:rPr>
      <w:vertAlign w:val="superscript"/>
    </w:rPr>
  </w:style>
  <w:style w:type="paragraph" w:styleId="Subtitle">
    <w:name w:val="Subtitle"/>
    <w:basedOn w:val="Normal"/>
    <w:next w:val="Normal"/>
    <w:link w:val="SubtitleChar"/>
    <w:qFormat/>
    <w:rsid w:val="0003409F"/>
    <w:pPr>
      <w:numPr>
        <w:ilvl w:val="1"/>
      </w:numPr>
      <w:spacing w:after="160"/>
      <w:jc w:val="center"/>
    </w:pPr>
    <w:rPr>
      <w:rFonts w:asciiTheme="majorBidi" w:eastAsiaTheme="minorEastAsia" w:hAnsiTheme="majorBidi" w:cstheme="minorBidi"/>
      <w:color w:val="5A5A5A" w:themeColor="text1" w:themeTint="A5"/>
      <w:spacing w:val="15"/>
      <w:szCs w:val="22"/>
    </w:rPr>
  </w:style>
  <w:style w:type="character" w:customStyle="1" w:styleId="SubtitleChar">
    <w:name w:val="Subtitle Char"/>
    <w:basedOn w:val="DefaultParagraphFont"/>
    <w:link w:val="Subtitle"/>
    <w:rsid w:val="0003409F"/>
    <w:rPr>
      <w:rFonts w:asciiTheme="majorBidi" w:eastAsiaTheme="minorEastAsia" w:hAnsiTheme="majorBidi" w:cstheme="minorBidi"/>
      <w:color w:val="5A5A5A" w:themeColor="text1" w:themeTint="A5"/>
      <w:spacing w:val="15"/>
      <w:sz w:val="22"/>
      <w:szCs w:val="22"/>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47736">
      <w:bodyDiv w:val="1"/>
      <w:marLeft w:val="0"/>
      <w:marRight w:val="0"/>
      <w:marTop w:val="0"/>
      <w:marBottom w:val="0"/>
      <w:divBdr>
        <w:top w:val="none" w:sz="0" w:space="0" w:color="auto"/>
        <w:left w:val="none" w:sz="0" w:space="0" w:color="auto"/>
        <w:bottom w:val="none" w:sz="0" w:space="0" w:color="auto"/>
        <w:right w:val="none" w:sz="0" w:space="0" w:color="auto"/>
      </w:divBdr>
    </w:div>
    <w:div w:id="143913238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b:Source>
    <b:Tag>Els99</b:Tag>
    <b:SourceType>ArticleInAPeriodical</b:SourceType>
    <b:Guid>{BEDEE069-1F67-4EFF-A1C6-87D829841B92}</b:Guid>
    <b:Author>
      <b:Author>
        <b:NameList>
          <b:Person>
            <b:Last>Elsayed</b:Last>
            <b:First>K</b:First>
          </b:Person>
        </b:NameList>
      </b:Author>
    </b:Author>
    <b:Title>RTY</b:Title>
    <b:Year>1999</b:Year>
    <b:PeriodicalTitle>IEEE Trans. Comm. </b:PeriodicalTitle>
    <b:Pages>50-62</b:Pages>
    <b:RefOrder>1</b:RefOrder>
  </b:Source>
</b:Sources>
</file>

<file path=customXml/itemProps1.xml><?xml version="1.0" encoding="utf-8"?>
<ds:datastoreItem xmlns:ds="http://schemas.openxmlformats.org/officeDocument/2006/customXml" ds:itemID="{5CAD9608-F59C-4791-89B7-ED0EE1321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SDS Template</vt:lpstr>
    </vt:vector>
  </TitlesOfParts>
  <Company>SYSDSOFT</Company>
  <LinksUpToDate>false</LinksUpToDate>
  <CharactersWithSpaces>2688</CharactersWithSpaces>
  <SharedDoc>false</SharedDoc>
  <HLinks>
    <vt:vector size="174" baseType="variant">
      <vt:variant>
        <vt:i4>1966137</vt:i4>
      </vt:variant>
      <vt:variant>
        <vt:i4>176</vt:i4>
      </vt:variant>
      <vt:variant>
        <vt:i4>0</vt:i4>
      </vt:variant>
      <vt:variant>
        <vt:i4>5</vt:i4>
      </vt:variant>
      <vt:variant>
        <vt:lpwstr/>
      </vt:variant>
      <vt:variant>
        <vt:lpwstr>_Toc294593664</vt:lpwstr>
      </vt:variant>
      <vt:variant>
        <vt:i4>1966137</vt:i4>
      </vt:variant>
      <vt:variant>
        <vt:i4>170</vt:i4>
      </vt:variant>
      <vt:variant>
        <vt:i4>0</vt:i4>
      </vt:variant>
      <vt:variant>
        <vt:i4>5</vt:i4>
      </vt:variant>
      <vt:variant>
        <vt:lpwstr/>
      </vt:variant>
      <vt:variant>
        <vt:lpwstr>_Toc294593663</vt:lpwstr>
      </vt:variant>
      <vt:variant>
        <vt:i4>1900601</vt:i4>
      </vt:variant>
      <vt:variant>
        <vt:i4>161</vt:i4>
      </vt:variant>
      <vt:variant>
        <vt:i4>0</vt:i4>
      </vt:variant>
      <vt:variant>
        <vt:i4>5</vt:i4>
      </vt:variant>
      <vt:variant>
        <vt:lpwstr/>
      </vt:variant>
      <vt:variant>
        <vt:lpwstr>_Toc294593654</vt:lpwstr>
      </vt:variant>
      <vt:variant>
        <vt:i4>1900601</vt:i4>
      </vt:variant>
      <vt:variant>
        <vt:i4>155</vt:i4>
      </vt:variant>
      <vt:variant>
        <vt:i4>0</vt:i4>
      </vt:variant>
      <vt:variant>
        <vt:i4>5</vt:i4>
      </vt:variant>
      <vt:variant>
        <vt:lpwstr/>
      </vt:variant>
      <vt:variant>
        <vt:lpwstr>_Toc294593653</vt:lpwstr>
      </vt:variant>
      <vt:variant>
        <vt:i4>1048633</vt:i4>
      </vt:variant>
      <vt:variant>
        <vt:i4>146</vt:i4>
      </vt:variant>
      <vt:variant>
        <vt:i4>0</vt:i4>
      </vt:variant>
      <vt:variant>
        <vt:i4>5</vt:i4>
      </vt:variant>
      <vt:variant>
        <vt:lpwstr/>
      </vt:variant>
      <vt:variant>
        <vt:lpwstr>_Toc293398154</vt:lpwstr>
      </vt:variant>
      <vt:variant>
        <vt:i4>1048633</vt:i4>
      </vt:variant>
      <vt:variant>
        <vt:i4>140</vt:i4>
      </vt:variant>
      <vt:variant>
        <vt:i4>0</vt:i4>
      </vt:variant>
      <vt:variant>
        <vt:i4>5</vt:i4>
      </vt:variant>
      <vt:variant>
        <vt:lpwstr/>
      </vt:variant>
      <vt:variant>
        <vt:lpwstr>_Toc293398153</vt:lpwstr>
      </vt:variant>
      <vt:variant>
        <vt:i4>1048633</vt:i4>
      </vt:variant>
      <vt:variant>
        <vt:i4>134</vt:i4>
      </vt:variant>
      <vt:variant>
        <vt:i4>0</vt:i4>
      </vt:variant>
      <vt:variant>
        <vt:i4>5</vt:i4>
      </vt:variant>
      <vt:variant>
        <vt:lpwstr/>
      </vt:variant>
      <vt:variant>
        <vt:lpwstr>_Toc293398152</vt:lpwstr>
      </vt:variant>
      <vt:variant>
        <vt:i4>1048633</vt:i4>
      </vt:variant>
      <vt:variant>
        <vt:i4>128</vt:i4>
      </vt:variant>
      <vt:variant>
        <vt:i4>0</vt:i4>
      </vt:variant>
      <vt:variant>
        <vt:i4>5</vt:i4>
      </vt:variant>
      <vt:variant>
        <vt:lpwstr/>
      </vt:variant>
      <vt:variant>
        <vt:lpwstr>_Toc293398151</vt:lpwstr>
      </vt:variant>
      <vt:variant>
        <vt:i4>1048633</vt:i4>
      </vt:variant>
      <vt:variant>
        <vt:i4>122</vt:i4>
      </vt:variant>
      <vt:variant>
        <vt:i4>0</vt:i4>
      </vt:variant>
      <vt:variant>
        <vt:i4>5</vt:i4>
      </vt:variant>
      <vt:variant>
        <vt:lpwstr/>
      </vt:variant>
      <vt:variant>
        <vt:lpwstr>_Toc293398150</vt:lpwstr>
      </vt:variant>
      <vt:variant>
        <vt:i4>1114169</vt:i4>
      </vt:variant>
      <vt:variant>
        <vt:i4>116</vt:i4>
      </vt:variant>
      <vt:variant>
        <vt:i4>0</vt:i4>
      </vt:variant>
      <vt:variant>
        <vt:i4>5</vt:i4>
      </vt:variant>
      <vt:variant>
        <vt:lpwstr/>
      </vt:variant>
      <vt:variant>
        <vt:lpwstr>_Toc293398149</vt:lpwstr>
      </vt:variant>
      <vt:variant>
        <vt:i4>1114169</vt:i4>
      </vt:variant>
      <vt:variant>
        <vt:i4>110</vt:i4>
      </vt:variant>
      <vt:variant>
        <vt:i4>0</vt:i4>
      </vt:variant>
      <vt:variant>
        <vt:i4>5</vt:i4>
      </vt:variant>
      <vt:variant>
        <vt:lpwstr/>
      </vt:variant>
      <vt:variant>
        <vt:lpwstr>_Toc293398148</vt:lpwstr>
      </vt:variant>
      <vt:variant>
        <vt:i4>1114169</vt:i4>
      </vt:variant>
      <vt:variant>
        <vt:i4>104</vt:i4>
      </vt:variant>
      <vt:variant>
        <vt:i4>0</vt:i4>
      </vt:variant>
      <vt:variant>
        <vt:i4>5</vt:i4>
      </vt:variant>
      <vt:variant>
        <vt:lpwstr/>
      </vt:variant>
      <vt:variant>
        <vt:lpwstr>_Toc293398147</vt:lpwstr>
      </vt:variant>
      <vt:variant>
        <vt:i4>1114169</vt:i4>
      </vt:variant>
      <vt:variant>
        <vt:i4>98</vt:i4>
      </vt:variant>
      <vt:variant>
        <vt:i4>0</vt:i4>
      </vt:variant>
      <vt:variant>
        <vt:i4>5</vt:i4>
      </vt:variant>
      <vt:variant>
        <vt:lpwstr/>
      </vt:variant>
      <vt:variant>
        <vt:lpwstr>_Toc293398146</vt:lpwstr>
      </vt:variant>
      <vt:variant>
        <vt:i4>1114169</vt:i4>
      </vt:variant>
      <vt:variant>
        <vt:i4>92</vt:i4>
      </vt:variant>
      <vt:variant>
        <vt:i4>0</vt:i4>
      </vt:variant>
      <vt:variant>
        <vt:i4>5</vt:i4>
      </vt:variant>
      <vt:variant>
        <vt:lpwstr/>
      </vt:variant>
      <vt:variant>
        <vt:lpwstr>_Toc293398145</vt:lpwstr>
      </vt:variant>
      <vt:variant>
        <vt:i4>1114169</vt:i4>
      </vt:variant>
      <vt:variant>
        <vt:i4>86</vt:i4>
      </vt:variant>
      <vt:variant>
        <vt:i4>0</vt:i4>
      </vt:variant>
      <vt:variant>
        <vt:i4>5</vt:i4>
      </vt:variant>
      <vt:variant>
        <vt:lpwstr/>
      </vt:variant>
      <vt:variant>
        <vt:lpwstr>_Toc293398144</vt:lpwstr>
      </vt:variant>
      <vt:variant>
        <vt:i4>1114169</vt:i4>
      </vt:variant>
      <vt:variant>
        <vt:i4>80</vt:i4>
      </vt:variant>
      <vt:variant>
        <vt:i4>0</vt:i4>
      </vt:variant>
      <vt:variant>
        <vt:i4>5</vt:i4>
      </vt:variant>
      <vt:variant>
        <vt:lpwstr/>
      </vt:variant>
      <vt:variant>
        <vt:lpwstr>_Toc293398143</vt:lpwstr>
      </vt:variant>
      <vt:variant>
        <vt:i4>1114169</vt:i4>
      </vt:variant>
      <vt:variant>
        <vt:i4>74</vt:i4>
      </vt:variant>
      <vt:variant>
        <vt:i4>0</vt:i4>
      </vt:variant>
      <vt:variant>
        <vt:i4>5</vt:i4>
      </vt:variant>
      <vt:variant>
        <vt:lpwstr/>
      </vt:variant>
      <vt:variant>
        <vt:lpwstr>_Toc293398142</vt:lpwstr>
      </vt:variant>
      <vt:variant>
        <vt:i4>1114169</vt:i4>
      </vt:variant>
      <vt:variant>
        <vt:i4>68</vt:i4>
      </vt:variant>
      <vt:variant>
        <vt:i4>0</vt:i4>
      </vt:variant>
      <vt:variant>
        <vt:i4>5</vt:i4>
      </vt:variant>
      <vt:variant>
        <vt:lpwstr/>
      </vt:variant>
      <vt:variant>
        <vt:lpwstr>_Toc293398141</vt:lpwstr>
      </vt:variant>
      <vt:variant>
        <vt:i4>1114169</vt:i4>
      </vt:variant>
      <vt:variant>
        <vt:i4>62</vt:i4>
      </vt:variant>
      <vt:variant>
        <vt:i4>0</vt:i4>
      </vt:variant>
      <vt:variant>
        <vt:i4>5</vt:i4>
      </vt:variant>
      <vt:variant>
        <vt:lpwstr/>
      </vt:variant>
      <vt:variant>
        <vt:lpwstr>_Toc293398140</vt:lpwstr>
      </vt:variant>
      <vt:variant>
        <vt:i4>1441849</vt:i4>
      </vt:variant>
      <vt:variant>
        <vt:i4>56</vt:i4>
      </vt:variant>
      <vt:variant>
        <vt:i4>0</vt:i4>
      </vt:variant>
      <vt:variant>
        <vt:i4>5</vt:i4>
      </vt:variant>
      <vt:variant>
        <vt:lpwstr/>
      </vt:variant>
      <vt:variant>
        <vt:lpwstr>_Toc293398139</vt:lpwstr>
      </vt:variant>
      <vt:variant>
        <vt:i4>1441849</vt:i4>
      </vt:variant>
      <vt:variant>
        <vt:i4>50</vt:i4>
      </vt:variant>
      <vt:variant>
        <vt:i4>0</vt:i4>
      </vt:variant>
      <vt:variant>
        <vt:i4>5</vt:i4>
      </vt:variant>
      <vt:variant>
        <vt:lpwstr/>
      </vt:variant>
      <vt:variant>
        <vt:lpwstr>_Toc293398138</vt:lpwstr>
      </vt:variant>
      <vt:variant>
        <vt:i4>1441849</vt:i4>
      </vt:variant>
      <vt:variant>
        <vt:i4>44</vt:i4>
      </vt:variant>
      <vt:variant>
        <vt:i4>0</vt:i4>
      </vt:variant>
      <vt:variant>
        <vt:i4>5</vt:i4>
      </vt:variant>
      <vt:variant>
        <vt:lpwstr/>
      </vt:variant>
      <vt:variant>
        <vt:lpwstr>_Toc293398137</vt:lpwstr>
      </vt:variant>
      <vt:variant>
        <vt:i4>1441849</vt:i4>
      </vt:variant>
      <vt:variant>
        <vt:i4>38</vt:i4>
      </vt:variant>
      <vt:variant>
        <vt:i4>0</vt:i4>
      </vt:variant>
      <vt:variant>
        <vt:i4>5</vt:i4>
      </vt:variant>
      <vt:variant>
        <vt:lpwstr/>
      </vt:variant>
      <vt:variant>
        <vt:lpwstr>_Toc293398136</vt:lpwstr>
      </vt:variant>
      <vt:variant>
        <vt:i4>1441849</vt:i4>
      </vt:variant>
      <vt:variant>
        <vt:i4>32</vt:i4>
      </vt:variant>
      <vt:variant>
        <vt:i4>0</vt:i4>
      </vt:variant>
      <vt:variant>
        <vt:i4>5</vt:i4>
      </vt:variant>
      <vt:variant>
        <vt:lpwstr/>
      </vt:variant>
      <vt:variant>
        <vt:lpwstr>_Toc293398135</vt:lpwstr>
      </vt:variant>
      <vt:variant>
        <vt:i4>1441849</vt:i4>
      </vt:variant>
      <vt:variant>
        <vt:i4>26</vt:i4>
      </vt:variant>
      <vt:variant>
        <vt:i4>0</vt:i4>
      </vt:variant>
      <vt:variant>
        <vt:i4>5</vt:i4>
      </vt:variant>
      <vt:variant>
        <vt:lpwstr/>
      </vt:variant>
      <vt:variant>
        <vt:lpwstr>_Toc293398134</vt:lpwstr>
      </vt:variant>
      <vt:variant>
        <vt:i4>1441849</vt:i4>
      </vt:variant>
      <vt:variant>
        <vt:i4>20</vt:i4>
      </vt:variant>
      <vt:variant>
        <vt:i4>0</vt:i4>
      </vt:variant>
      <vt:variant>
        <vt:i4>5</vt:i4>
      </vt:variant>
      <vt:variant>
        <vt:lpwstr/>
      </vt:variant>
      <vt:variant>
        <vt:lpwstr>_Toc293398133</vt:lpwstr>
      </vt:variant>
      <vt:variant>
        <vt:i4>1441849</vt:i4>
      </vt:variant>
      <vt:variant>
        <vt:i4>14</vt:i4>
      </vt:variant>
      <vt:variant>
        <vt:i4>0</vt:i4>
      </vt:variant>
      <vt:variant>
        <vt:i4>5</vt:i4>
      </vt:variant>
      <vt:variant>
        <vt:lpwstr/>
      </vt:variant>
      <vt:variant>
        <vt:lpwstr>_Toc293398132</vt:lpwstr>
      </vt:variant>
      <vt:variant>
        <vt:i4>1441849</vt:i4>
      </vt:variant>
      <vt:variant>
        <vt:i4>8</vt:i4>
      </vt:variant>
      <vt:variant>
        <vt:i4>0</vt:i4>
      </vt:variant>
      <vt:variant>
        <vt:i4>5</vt:i4>
      </vt:variant>
      <vt:variant>
        <vt:lpwstr/>
      </vt:variant>
      <vt:variant>
        <vt:lpwstr>_Toc293398131</vt:lpwstr>
      </vt:variant>
      <vt:variant>
        <vt:i4>1441849</vt:i4>
      </vt:variant>
      <vt:variant>
        <vt:i4>2</vt:i4>
      </vt:variant>
      <vt:variant>
        <vt:i4>0</vt:i4>
      </vt:variant>
      <vt:variant>
        <vt:i4>5</vt:i4>
      </vt:variant>
      <vt:variant>
        <vt:lpwstr/>
      </vt:variant>
      <vt:variant>
        <vt:lpwstr>_Toc293398130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Projects Template</dc:title>
  <dc:creator>KHALED ELSAYED</dc:creator>
  <cp:lastModifiedBy>Khaled Elsayed</cp:lastModifiedBy>
  <cp:revision>11</cp:revision>
  <cp:lastPrinted>2011-07-26T19:12:00Z</cp:lastPrinted>
  <dcterms:created xsi:type="dcterms:W3CDTF">2020-05-11T12:39:00Z</dcterms:created>
  <dcterms:modified xsi:type="dcterms:W3CDTF">2025-06-01T10:44:00Z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Date">
    <vt:lpwstr>14/12/96</vt:lpwstr>
  </property>
  <property fmtid="{D5CDD505-2E9C-101B-9397-08002B2CF9AE}" pid="3" name="DocStatus">
    <vt:lpwstr>Accepted</vt:lpwstr>
  </property>
  <property fmtid="{D5CDD505-2E9C-101B-9397-08002B2CF9AE}" pid="4" name="DocId">
    <vt:lpwstr>id</vt:lpwstr>
  </property>
  <property fmtid="{D5CDD505-2E9C-101B-9397-08002B2CF9AE}" pid="5" name="ChapTitle">
    <vt:lpwstr>chapter</vt:lpwstr>
  </property>
  <property fmtid="{D5CDD505-2E9C-101B-9397-08002B2CF9AE}" pid="6" name="DocVersion">
    <vt:lpwstr>543</vt:lpwstr>
  </property>
  <property fmtid="{D5CDD505-2E9C-101B-9397-08002B2CF9AE}" pid="7" name="DocTitle">
    <vt:lpwstr>name</vt:lpwstr>
  </property>
</Properties>
</file>